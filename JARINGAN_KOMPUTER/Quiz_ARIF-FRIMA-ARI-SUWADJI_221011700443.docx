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E9CAE" w14:textId="77777777" w:rsidR="00F74F4F" w:rsidRDefault="00F74F4F">
      <w:pPr>
        <w:spacing w:before="3" w:line="140" w:lineRule="exact"/>
        <w:rPr>
          <w:sz w:val="15"/>
          <w:szCs w:val="15"/>
        </w:rPr>
      </w:pPr>
    </w:p>
    <w:p w14:paraId="473DBC7E" w14:textId="4A7B1C8F" w:rsidR="00F74F4F" w:rsidRDefault="00CE066D">
      <w:pPr>
        <w:spacing w:before="14"/>
        <w:ind w:left="2757" w:right="2410" w:firstLine="1072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323C114" wp14:editId="6102FB9A">
            <wp:simplePos x="0" y="0"/>
            <wp:positionH relativeFrom="page">
              <wp:posOffset>6334760</wp:posOffset>
            </wp:positionH>
            <wp:positionV relativeFrom="paragraph">
              <wp:posOffset>-26035</wp:posOffset>
            </wp:positionV>
            <wp:extent cx="828040" cy="82804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6DB31858" wp14:editId="1CDBCC32">
            <wp:simplePos x="0" y="0"/>
            <wp:positionH relativeFrom="page">
              <wp:posOffset>571500</wp:posOffset>
            </wp:positionH>
            <wp:positionV relativeFrom="paragraph">
              <wp:posOffset>-31115</wp:posOffset>
            </wp:positionV>
            <wp:extent cx="1066800" cy="83820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Y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Y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S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N</w:t>
      </w:r>
      <w:r w:rsidR="005832FF">
        <w:rPr>
          <w:rFonts w:ascii="Arial" w:eastAsia="Arial" w:hAnsi="Arial" w:cs="Arial"/>
          <w:b/>
          <w:color w:val="001F5F"/>
          <w:spacing w:val="2"/>
          <w:sz w:val="36"/>
          <w:szCs w:val="36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S</w:t>
      </w:r>
      <w:r w:rsidR="005832FF">
        <w:rPr>
          <w:rFonts w:ascii="Arial" w:eastAsia="Arial" w:hAnsi="Arial" w:cs="Arial"/>
          <w:b/>
          <w:color w:val="001F5F"/>
          <w:spacing w:val="-4"/>
          <w:sz w:val="36"/>
          <w:szCs w:val="36"/>
        </w:rPr>
        <w:t>A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SM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I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>TA</w:t>
      </w:r>
      <w:r w:rsidR="005832FF">
        <w:rPr>
          <w:rFonts w:ascii="Arial" w:eastAsia="Arial" w:hAnsi="Arial" w:cs="Arial"/>
          <w:b/>
          <w:color w:val="001F5F"/>
          <w:spacing w:val="-6"/>
          <w:sz w:val="36"/>
          <w:szCs w:val="36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4"/>
          <w:sz w:val="36"/>
          <w:szCs w:val="36"/>
        </w:rPr>
        <w:t>J</w:t>
      </w:r>
      <w:r w:rsidR="005832FF">
        <w:rPr>
          <w:rFonts w:ascii="Arial" w:eastAsia="Arial" w:hAnsi="Arial" w:cs="Arial"/>
          <w:b/>
          <w:color w:val="001F5F"/>
          <w:sz w:val="36"/>
          <w:szCs w:val="36"/>
        </w:rPr>
        <w:t xml:space="preserve">AYA 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UNI</w:t>
      </w:r>
      <w:r w:rsidR="005832FF">
        <w:rPr>
          <w:rFonts w:ascii="Arial" w:eastAsia="Arial" w:hAnsi="Arial" w:cs="Arial"/>
          <w:b/>
          <w:color w:val="001F5F"/>
          <w:spacing w:val="1"/>
          <w:sz w:val="52"/>
          <w:szCs w:val="52"/>
        </w:rPr>
        <w:t>V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E</w:t>
      </w:r>
      <w:r w:rsidR="005832FF">
        <w:rPr>
          <w:rFonts w:ascii="Arial" w:eastAsia="Arial" w:hAnsi="Arial" w:cs="Arial"/>
          <w:b/>
          <w:color w:val="001F5F"/>
          <w:spacing w:val="1"/>
          <w:sz w:val="52"/>
          <w:szCs w:val="52"/>
        </w:rPr>
        <w:t>R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SI</w:t>
      </w:r>
      <w:r w:rsidR="005832FF">
        <w:rPr>
          <w:rFonts w:ascii="Arial" w:eastAsia="Arial" w:hAnsi="Arial" w:cs="Arial"/>
          <w:b/>
          <w:color w:val="001F5F"/>
          <w:spacing w:val="3"/>
          <w:sz w:val="52"/>
          <w:szCs w:val="52"/>
        </w:rPr>
        <w:t>T</w:t>
      </w:r>
      <w:r w:rsidR="005832FF">
        <w:rPr>
          <w:rFonts w:ascii="Arial" w:eastAsia="Arial" w:hAnsi="Arial" w:cs="Arial"/>
          <w:b/>
          <w:color w:val="001F5F"/>
          <w:spacing w:val="-11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S</w:t>
      </w:r>
      <w:r w:rsidR="005832FF">
        <w:rPr>
          <w:rFonts w:ascii="Arial" w:eastAsia="Arial" w:hAnsi="Arial" w:cs="Arial"/>
          <w:b/>
          <w:color w:val="001F5F"/>
          <w:spacing w:val="-8"/>
          <w:sz w:val="52"/>
          <w:szCs w:val="52"/>
        </w:rPr>
        <w:t xml:space="preserve"> </w:t>
      </w:r>
      <w:r w:rsidR="005832FF">
        <w:rPr>
          <w:rFonts w:ascii="Arial" w:eastAsia="Arial" w:hAnsi="Arial" w:cs="Arial"/>
          <w:b/>
          <w:color w:val="001F5F"/>
          <w:spacing w:val="5"/>
          <w:sz w:val="52"/>
          <w:szCs w:val="52"/>
        </w:rPr>
        <w:t>P</w:t>
      </w:r>
      <w:r w:rsidR="005832FF">
        <w:rPr>
          <w:rFonts w:ascii="Arial" w:eastAsia="Arial" w:hAnsi="Arial" w:cs="Arial"/>
          <w:b/>
          <w:color w:val="001F5F"/>
          <w:spacing w:val="-7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pacing w:val="2"/>
          <w:sz w:val="52"/>
          <w:szCs w:val="52"/>
        </w:rPr>
        <w:t>M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>U</w:t>
      </w:r>
      <w:r w:rsidR="005832FF">
        <w:rPr>
          <w:rFonts w:ascii="Arial" w:eastAsia="Arial" w:hAnsi="Arial" w:cs="Arial"/>
          <w:b/>
          <w:color w:val="001F5F"/>
          <w:spacing w:val="6"/>
          <w:sz w:val="52"/>
          <w:szCs w:val="52"/>
        </w:rPr>
        <w:t>L</w:t>
      </w:r>
      <w:r w:rsidR="005832FF">
        <w:rPr>
          <w:rFonts w:ascii="Arial" w:eastAsia="Arial" w:hAnsi="Arial" w:cs="Arial"/>
          <w:b/>
          <w:color w:val="001F5F"/>
          <w:spacing w:val="-11"/>
          <w:sz w:val="52"/>
          <w:szCs w:val="52"/>
        </w:rPr>
        <w:t>A</w:t>
      </w:r>
      <w:r w:rsidR="005832FF">
        <w:rPr>
          <w:rFonts w:ascii="Arial" w:eastAsia="Arial" w:hAnsi="Arial" w:cs="Arial"/>
          <w:b/>
          <w:color w:val="001F5F"/>
          <w:spacing w:val="4"/>
          <w:sz w:val="52"/>
          <w:szCs w:val="52"/>
        </w:rPr>
        <w:t>N</w:t>
      </w:r>
      <w:r w:rsidR="005832FF">
        <w:rPr>
          <w:rFonts w:ascii="Arial" w:eastAsia="Arial" w:hAnsi="Arial" w:cs="Arial"/>
          <w:b/>
          <w:color w:val="001F5F"/>
          <w:sz w:val="52"/>
          <w:szCs w:val="52"/>
        </w:rPr>
        <w:t xml:space="preserve">G 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J</w:t>
      </w:r>
      <w:r w:rsidR="005832FF">
        <w:rPr>
          <w:rFonts w:ascii="Arial" w:eastAsia="Arial" w:hAnsi="Arial" w:cs="Arial"/>
          <w:color w:val="001F5F"/>
          <w:sz w:val="18"/>
          <w:szCs w:val="18"/>
        </w:rPr>
        <w:t>l.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Sur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>y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Ken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c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pacing w:val="-2"/>
          <w:sz w:val="18"/>
          <w:szCs w:val="18"/>
        </w:rPr>
        <w:t>N</w:t>
      </w:r>
      <w:r w:rsidR="005832FF">
        <w:rPr>
          <w:rFonts w:ascii="Arial" w:eastAsia="Arial" w:hAnsi="Arial" w:cs="Arial"/>
          <w:color w:val="001F5F"/>
          <w:sz w:val="18"/>
          <w:szCs w:val="18"/>
        </w:rPr>
        <w:t>o.</w:t>
      </w:r>
      <w:r w:rsidR="005832FF">
        <w:rPr>
          <w:rFonts w:ascii="Arial" w:eastAsia="Arial" w:hAnsi="Arial" w:cs="Arial"/>
          <w:color w:val="001F5F"/>
          <w:spacing w:val="-3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1, Pa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m</w:t>
      </w:r>
      <w:r w:rsidR="005832FF">
        <w:rPr>
          <w:rFonts w:ascii="Arial" w:eastAsia="Arial" w:hAnsi="Arial" w:cs="Arial"/>
          <w:color w:val="001F5F"/>
          <w:sz w:val="18"/>
          <w:szCs w:val="18"/>
        </w:rPr>
        <w:t>ulang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Bar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a</w:t>
      </w:r>
      <w:r w:rsidR="005832FF">
        <w:rPr>
          <w:rFonts w:ascii="Arial" w:eastAsia="Arial" w:hAnsi="Arial" w:cs="Arial"/>
          <w:color w:val="001F5F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–</w:t>
      </w:r>
      <w:r w:rsidR="005832FF">
        <w:rPr>
          <w:rFonts w:ascii="Arial" w:eastAsia="Arial" w:hAnsi="Arial" w:cs="Arial"/>
          <w:color w:val="001F5F"/>
          <w:spacing w:val="-2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Pa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m</w:t>
      </w:r>
      <w:r w:rsidR="005832FF">
        <w:rPr>
          <w:rFonts w:ascii="Arial" w:eastAsia="Arial" w:hAnsi="Arial" w:cs="Arial"/>
          <w:color w:val="001F5F"/>
          <w:sz w:val="18"/>
          <w:szCs w:val="18"/>
        </w:rPr>
        <w:t>u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l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ang,</w:t>
      </w:r>
      <w:r w:rsidR="005832FF">
        <w:rPr>
          <w:rFonts w:ascii="Arial" w:eastAsia="Arial" w:hAnsi="Arial" w:cs="Arial"/>
          <w:color w:val="001F5F"/>
          <w:spacing w:val="4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angerang</w:t>
      </w:r>
      <w:r w:rsidR="005832FF">
        <w:rPr>
          <w:rFonts w:ascii="Arial" w:eastAsia="Arial" w:hAnsi="Arial" w:cs="Arial"/>
          <w:color w:val="001F5F"/>
          <w:spacing w:val="-6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Sela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an,</w:t>
      </w:r>
      <w:r w:rsidR="005832FF">
        <w:rPr>
          <w:rFonts w:ascii="Arial" w:eastAsia="Arial" w:hAnsi="Arial" w:cs="Arial"/>
          <w:color w:val="001F5F"/>
          <w:spacing w:val="5"/>
          <w:sz w:val="18"/>
          <w:szCs w:val="18"/>
        </w:rPr>
        <w:t xml:space="preserve"> </w:t>
      </w:r>
      <w:r w:rsidR="005832FF">
        <w:rPr>
          <w:rFonts w:ascii="Arial" w:eastAsia="Arial" w:hAnsi="Arial" w:cs="Arial"/>
          <w:color w:val="001F5F"/>
          <w:sz w:val="18"/>
          <w:szCs w:val="18"/>
        </w:rPr>
        <w:t>Ba</w:t>
      </w:r>
      <w:r w:rsidR="005832FF">
        <w:rPr>
          <w:rFonts w:ascii="Arial" w:eastAsia="Arial" w:hAnsi="Arial" w:cs="Arial"/>
          <w:color w:val="001F5F"/>
          <w:spacing w:val="-4"/>
          <w:sz w:val="18"/>
          <w:szCs w:val="18"/>
        </w:rPr>
        <w:t>n</w:t>
      </w:r>
      <w:r w:rsidR="005832FF">
        <w:rPr>
          <w:rFonts w:ascii="Arial" w:eastAsia="Arial" w:hAnsi="Arial" w:cs="Arial"/>
          <w:color w:val="001F5F"/>
          <w:spacing w:val="2"/>
          <w:sz w:val="18"/>
          <w:szCs w:val="18"/>
        </w:rPr>
        <w:t>t</w:t>
      </w:r>
      <w:r w:rsidR="005832FF">
        <w:rPr>
          <w:rFonts w:ascii="Arial" w:eastAsia="Arial" w:hAnsi="Arial" w:cs="Arial"/>
          <w:color w:val="001F5F"/>
          <w:sz w:val="18"/>
          <w:szCs w:val="18"/>
        </w:rPr>
        <w:t>en</w:t>
      </w:r>
    </w:p>
    <w:p w14:paraId="2674FC3A" w14:textId="77777777" w:rsidR="00F74F4F" w:rsidRDefault="00F74F4F">
      <w:pPr>
        <w:spacing w:before="7" w:line="120" w:lineRule="exact"/>
        <w:rPr>
          <w:sz w:val="12"/>
          <w:szCs w:val="12"/>
        </w:rPr>
      </w:pPr>
    </w:p>
    <w:p w14:paraId="70FCF75D" w14:textId="77777777" w:rsidR="00F74F4F" w:rsidRDefault="00F74F4F">
      <w:pPr>
        <w:spacing w:line="200" w:lineRule="exact"/>
      </w:pPr>
    </w:p>
    <w:tbl>
      <w:tblPr>
        <w:tblW w:w="10191" w:type="dxa"/>
        <w:tblInd w:w="1132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236"/>
        <w:gridCol w:w="4050"/>
        <w:gridCol w:w="1439"/>
        <w:gridCol w:w="236"/>
        <w:gridCol w:w="2987"/>
      </w:tblGrid>
      <w:tr w:rsidR="00C47FAE" w14:paraId="55E3D7CD" w14:textId="77777777" w:rsidTr="00C47FAE">
        <w:trPr>
          <w:trHeight w:val="261"/>
        </w:trPr>
        <w:tc>
          <w:tcPr>
            <w:tcW w:w="1244" w:type="dxa"/>
            <w:tcBorders>
              <w:top w:val="single" w:sz="24" w:space="0" w:color="auto"/>
              <w:bottom w:val="nil"/>
            </w:tcBorders>
          </w:tcPr>
          <w:p w14:paraId="33AA90C3" w14:textId="77777777" w:rsidR="00C47FAE" w:rsidRDefault="00C47FAE" w:rsidP="00C47FAE">
            <w:pPr>
              <w:pStyle w:val="tesis"/>
              <w:ind w:left="-52" w:right="-303"/>
            </w:pPr>
            <w:r>
              <w:t>Mata Kuliah</w:t>
            </w:r>
          </w:p>
        </w:tc>
        <w:tc>
          <w:tcPr>
            <w:tcW w:w="232" w:type="dxa"/>
            <w:tcBorders>
              <w:top w:val="single" w:sz="24" w:space="0" w:color="auto"/>
              <w:bottom w:val="nil"/>
            </w:tcBorders>
          </w:tcPr>
          <w:p w14:paraId="31806AEC" w14:textId="77777777" w:rsidR="00C47FAE" w:rsidRDefault="00C47FAE" w:rsidP="00C47FAE">
            <w:pPr>
              <w:pStyle w:val="tesis"/>
              <w:ind w:left="-52"/>
            </w:pPr>
            <w:r>
              <w:t>:</w:t>
            </w:r>
          </w:p>
        </w:tc>
        <w:tc>
          <w:tcPr>
            <w:tcW w:w="4053" w:type="dxa"/>
            <w:tcBorders>
              <w:top w:val="single" w:sz="24" w:space="0" w:color="auto"/>
              <w:bottom w:val="nil"/>
            </w:tcBorders>
          </w:tcPr>
          <w:p w14:paraId="2692B0A9" w14:textId="77777777" w:rsidR="00C47FAE" w:rsidRPr="00CF2B57" w:rsidRDefault="006A26FD" w:rsidP="00C47FAE">
            <w:pPr>
              <w:pStyle w:val="tesis"/>
              <w:tabs>
                <w:tab w:val="left" w:pos="376"/>
              </w:tabs>
              <w:ind w:left="-52"/>
              <w:rPr>
                <w:b/>
              </w:rPr>
            </w:pPr>
            <w:r>
              <w:rPr>
                <w:b/>
              </w:rPr>
              <w:t>Jaringan Komputer</w:t>
            </w:r>
            <w:r w:rsidR="00C47FAE"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648FFD76" w14:textId="77777777" w:rsidR="00C47FAE" w:rsidRDefault="00C47FAE" w:rsidP="00C47FAE">
            <w:pPr>
              <w:ind w:left="62"/>
            </w:pPr>
            <w:r>
              <w:t xml:space="preserve">     Hari/Tgl</w:t>
            </w:r>
          </w:p>
        </w:tc>
        <w:tc>
          <w:tcPr>
            <w:tcW w:w="232" w:type="dxa"/>
            <w:tcBorders>
              <w:top w:val="single" w:sz="24" w:space="0" w:color="auto"/>
              <w:bottom w:val="nil"/>
            </w:tcBorders>
          </w:tcPr>
          <w:p w14:paraId="02FB8F4F" w14:textId="77777777"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top w:val="single" w:sz="24" w:space="0" w:color="auto"/>
              <w:bottom w:val="nil"/>
            </w:tcBorders>
          </w:tcPr>
          <w:p w14:paraId="07B56B59" w14:textId="77777777" w:rsidR="00C47FAE" w:rsidRDefault="00C47FAE" w:rsidP="00964FC4">
            <w:pPr>
              <w:tabs>
                <w:tab w:val="left" w:pos="0"/>
              </w:tabs>
              <w:ind w:right="-143"/>
            </w:pPr>
            <w:r>
              <w:t xml:space="preserve">             :     </w:t>
            </w:r>
            <w:r w:rsidR="00776238">
              <w:t xml:space="preserve"> </w:t>
            </w:r>
            <w:r w:rsidR="004838FF">
              <w:t>0</w:t>
            </w:r>
            <w:r w:rsidR="009643BC">
              <w:t>4</w:t>
            </w:r>
            <w:r w:rsidR="00776238">
              <w:t xml:space="preserve"> </w:t>
            </w:r>
            <w:r w:rsidR="00280188">
              <w:t>Mei</w:t>
            </w:r>
            <w:r w:rsidR="00FC603B">
              <w:t xml:space="preserve">  2024</w:t>
            </w:r>
          </w:p>
        </w:tc>
      </w:tr>
      <w:tr w:rsidR="00C47FAE" w14:paraId="4E124D26" w14:textId="77777777" w:rsidTr="00C47FAE">
        <w:trPr>
          <w:trHeight w:val="249"/>
        </w:trPr>
        <w:tc>
          <w:tcPr>
            <w:tcW w:w="1244" w:type="dxa"/>
            <w:tcBorders>
              <w:top w:val="nil"/>
            </w:tcBorders>
          </w:tcPr>
          <w:p w14:paraId="20DAB339" w14:textId="77777777" w:rsidR="00C47FAE" w:rsidRDefault="00C47FAE" w:rsidP="00C47FAE">
            <w:pPr>
              <w:ind w:left="-52"/>
            </w:pPr>
            <w:r>
              <w:t>Fak/Jurusan</w:t>
            </w:r>
          </w:p>
        </w:tc>
        <w:tc>
          <w:tcPr>
            <w:tcW w:w="232" w:type="dxa"/>
            <w:tcBorders>
              <w:top w:val="nil"/>
            </w:tcBorders>
          </w:tcPr>
          <w:p w14:paraId="011A6183" w14:textId="77777777"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top w:val="nil"/>
            </w:tcBorders>
          </w:tcPr>
          <w:p w14:paraId="6C1B7CDC" w14:textId="77777777" w:rsidR="00C47FAE" w:rsidRDefault="00C47FAE" w:rsidP="00C47FAE">
            <w:pPr>
              <w:pStyle w:val="tesis"/>
              <w:tabs>
                <w:tab w:val="left" w:pos="78"/>
              </w:tabs>
              <w:ind w:left="-52"/>
            </w:pPr>
            <w:r>
              <w:t>Sistem Informasi / SI</w:t>
            </w:r>
          </w:p>
        </w:tc>
        <w:tc>
          <w:tcPr>
            <w:tcW w:w="1440" w:type="dxa"/>
            <w:tcBorders>
              <w:top w:val="nil"/>
            </w:tcBorders>
          </w:tcPr>
          <w:p w14:paraId="7591EC72" w14:textId="77777777" w:rsidR="00C47FAE" w:rsidRDefault="00C47FAE" w:rsidP="00C47FAE">
            <w:pPr>
              <w:pStyle w:val="tesis"/>
              <w:ind w:left="62"/>
            </w:pPr>
            <w:r>
              <w:t xml:space="preserve">    Waktu</w:t>
            </w:r>
          </w:p>
        </w:tc>
        <w:tc>
          <w:tcPr>
            <w:tcW w:w="232" w:type="dxa"/>
            <w:tcBorders>
              <w:top w:val="nil"/>
            </w:tcBorders>
          </w:tcPr>
          <w:p w14:paraId="7A28C5C6" w14:textId="77777777"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top w:val="nil"/>
            </w:tcBorders>
          </w:tcPr>
          <w:p w14:paraId="09384095" w14:textId="77777777" w:rsidR="00C47FAE" w:rsidRDefault="00C47FAE" w:rsidP="00EE64D8">
            <w:pPr>
              <w:tabs>
                <w:tab w:val="left" w:pos="0"/>
              </w:tabs>
            </w:pPr>
            <w:r>
              <w:t xml:space="preserve">             :     </w:t>
            </w:r>
            <w:r w:rsidR="00440451">
              <w:t xml:space="preserve"> </w:t>
            </w:r>
            <w:r w:rsidR="00D61537">
              <w:t>11</w:t>
            </w:r>
            <w:r w:rsidR="00964FC4">
              <w:t>.</w:t>
            </w:r>
            <w:r w:rsidR="00D61537">
              <w:t>0</w:t>
            </w:r>
            <w:r w:rsidR="00964FC4">
              <w:t>0</w:t>
            </w:r>
            <w:r w:rsidR="00440451">
              <w:t xml:space="preserve"> </w:t>
            </w:r>
            <w:r>
              <w:t xml:space="preserve"> -</w:t>
            </w:r>
            <w:r w:rsidR="004838FF">
              <w:t xml:space="preserve"> </w:t>
            </w:r>
            <w:r w:rsidR="00D61537">
              <w:t>03</w:t>
            </w:r>
            <w:r w:rsidR="00440451">
              <w:t>.</w:t>
            </w:r>
            <w:r w:rsidR="00D61537">
              <w:t>5</w:t>
            </w:r>
            <w:r w:rsidR="00440451">
              <w:t>0 WIB</w:t>
            </w:r>
          </w:p>
        </w:tc>
      </w:tr>
      <w:tr w:rsidR="00C47FAE" w14:paraId="3F2F3E94" w14:textId="77777777" w:rsidTr="00C47FAE">
        <w:trPr>
          <w:trHeight w:val="249"/>
        </w:trPr>
        <w:tc>
          <w:tcPr>
            <w:tcW w:w="1244" w:type="dxa"/>
            <w:tcBorders>
              <w:bottom w:val="nil"/>
            </w:tcBorders>
          </w:tcPr>
          <w:p w14:paraId="2F268D69" w14:textId="77777777" w:rsidR="00C47FAE" w:rsidRDefault="00C47FAE" w:rsidP="00C47FAE">
            <w:pPr>
              <w:ind w:left="-52"/>
            </w:pPr>
            <w:r>
              <w:t>Semester</w:t>
            </w:r>
          </w:p>
        </w:tc>
        <w:tc>
          <w:tcPr>
            <w:tcW w:w="232" w:type="dxa"/>
            <w:tcBorders>
              <w:bottom w:val="nil"/>
            </w:tcBorders>
          </w:tcPr>
          <w:p w14:paraId="750BD07B" w14:textId="77777777"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bottom w:val="nil"/>
            </w:tcBorders>
          </w:tcPr>
          <w:p w14:paraId="6149E8A1" w14:textId="77777777" w:rsidR="00C47FAE" w:rsidRDefault="00FC603B" w:rsidP="00FC603B">
            <w:pPr>
              <w:tabs>
                <w:tab w:val="left" w:pos="78"/>
              </w:tabs>
              <w:ind w:left="-52"/>
            </w:pPr>
            <w:r>
              <w:t>4</w:t>
            </w:r>
            <w:r w:rsidR="00C47FAE">
              <w:t xml:space="preserve"> (</w:t>
            </w:r>
            <w:r>
              <w:t>Empat</w:t>
            </w:r>
            <w:r w:rsidR="00C47FAE">
              <w:t>)</w:t>
            </w:r>
          </w:p>
        </w:tc>
        <w:tc>
          <w:tcPr>
            <w:tcW w:w="1440" w:type="dxa"/>
            <w:tcBorders>
              <w:bottom w:val="nil"/>
            </w:tcBorders>
          </w:tcPr>
          <w:p w14:paraId="6B6E62B2" w14:textId="77777777" w:rsidR="00C47FAE" w:rsidRDefault="00C47FAE" w:rsidP="00C47FAE">
            <w:pPr>
              <w:ind w:left="62"/>
            </w:pPr>
            <w:r>
              <w:t xml:space="preserve">     Kelas</w:t>
            </w:r>
          </w:p>
        </w:tc>
        <w:tc>
          <w:tcPr>
            <w:tcW w:w="232" w:type="dxa"/>
            <w:tcBorders>
              <w:bottom w:val="nil"/>
            </w:tcBorders>
          </w:tcPr>
          <w:p w14:paraId="04CD2A53" w14:textId="77777777"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bottom w:val="nil"/>
            </w:tcBorders>
          </w:tcPr>
          <w:p w14:paraId="4DDD55BE" w14:textId="77777777" w:rsidR="00C47FAE" w:rsidRPr="00CF2B57" w:rsidRDefault="00C47FAE" w:rsidP="00EE64D8">
            <w:pPr>
              <w:tabs>
                <w:tab w:val="left" w:pos="0"/>
              </w:tabs>
              <w:ind w:right="-143"/>
              <w:rPr>
                <w:b/>
              </w:rPr>
            </w:pPr>
            <w:r>
              <w:rPr>
                <w:b/>
              </w:rPr>
              <w:t xml:space="preserve">             :      </w:t>
            </w:r>
            <w:r w:rsidRPr="00CF2B57">
              <w:rPr>
                <w:b/>
              </w:rPr>
              <w:t>0</w:t>
            </w:r>
            <w:r w:rsidR="00FC603B">
              <w:rPr>
                <w:b/>
              </w:rPr>
              <w:t>4</w:t>
            </w:r>
            <w:r>
              <w:rPr>
                <w:b/>
              </w:rPr>
              <w:t>SI</w:t>
            </w:r>
            <w:r w:rsidR="00BD5D5B">
              <w:rPr>
                <w:b/>
              </w:rPr>
              <w:t>F</w:t>
            </w:r>
            <w:r w:rsidR="009643BC">
              <w:rPr>
                <w:b/>
              </w:rPr>
              <w:t>E</w:t>
            </w:r>
            <w:r>
              <w:rPr>
                <w:b/>
              </w:rPr>
              <w:t>00</w:t>
            </w:r>
            <w:r w:rsidR="00D61537">
              <w:rPr>
                <w:b/>
              </w:rPr>
              <w:t>3</w:t>
            </w:r>
            <w:r w:rsidR="00964FC4">
              <w:rPr>
                <w:b/>
              </w:rPr>
              <w:t xml:space="preserve"> (V.</w:t>
            </w:r>
            <w:r w:rsidR="009643BC">
              <w:rPr>
                <w:b/>
              </w:rPr>
              <w:t>11</w:t>
            </w:r>
            <w:r w:rsidR="00EE64D8">
              <w:rPr>
                <w:b/>
              </w:rPr>
              <w:t>9</w:t>
            </w:r>
            <w:r w:rsidRPr="00CF2B57">
              <w:rPr>
                <w:b/>
              </w:rPr>
              <w:t>)</w:t>
            </w:r>
          </w:p>
        </w:tc>
      </w:tr>
      <w:tr w:rsidR="00C47FAE" w14:paraId="5B12398A" w14:textId="77777777" w:rsidTr="00C47FAE">
        <w:trPr>
          <w:trHeight w:val="261"/>
        </w:trPr>
        <w:tc>
          <w:tcPr>
            <w:tcW w:w="1244" w:type="dxa"/>
          </w:tcPr>
          <w:p w14:paraId="12808477" w14:textId="77777777" w:rsidR="00C47FAE" w:rsidRDefault="00C47FAE" w:rsidP="00C47FAE">
            <w:pPr>
              <w:ind w:left="-52"/>
            </w:pPr>
            <w:r>
              <w:t>Dosen</w:t>
            </w:r>
          </w:p>
        </w:tc>
        <w:tc>
          <w:tcPr>
            <w:tcW w:w="232" w:type="dxa"/>
          </w:tcPr>
          <w:p w14:paraId="676694C2" w14:textId="77777777"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</w:tcPr>
          <w:p w14:paraId="6565B3E9" w14:textId="77777777" w:rsidR="00C47FAE" w:rsidRPr="00F53A14" w:rsidRDefault="00C47FAE" w:rsidP="00C47FAE">
            <w:pPr>
              <w:tabs>
                <w:tab w:val="left" w:pos="78"/>
              </w:tabs>
              <w:ind w:left="-52" w:right="-125"/>
              <w:rPr>
                <w:b/>
              </w:rPr>
            </w:pPr>
            <w:r w:rsidRPr="00F53A14">
              <w:rPr>
                <w:b/>
              </w:rPr>
              <w:t>Salman Farizy, S.Kom, M.Kom, MCSE, MVP</w:t>
            </w:r>
          </w:p>
        </w:tc>
        <w:tc>
          <w:tcPr>
            <w:tcW w:w="1440" w:type="dxa"/>
          </w:tcPr>
          <w:p w14:paraId="09B3DEE5" w14:textId="77777777" w:rsidR="00C47FAE" w:rsidRDefault="00C47FAE" w:rsidP="00C47FAE">
            <w:pPr>
              <w:ind w:left="62"/>
            </w:pPr>
            <w:r>
              <w:t xml:space="preserve">     Shift/Ang</w:t>
            </w:r>
          </w:p>
        </w:tc>
        <w:tc>
          <w:tcPr>
            <w:tcW w:w="232" w:type="dxa"/>
          </w:tcPr>
          <w:p w14:paraId="547AA439" w14:textId="77777777" w:rsidR="00C47FAE" w:rsidRDefault="00C47FAE" w:rsidP="00C47FAE">
            <w:pPr>
              <w:ind w:left="62"/>
            </w:pPr>
          </w:p>
        </w:tc>
        <w:tc>
          <w:tcPr>
            <w:tcW w:w="2990" w:type="dxa"/>
          </w:tcPr>
          <w:p w14:paraId="7FFAFEE9" w14:textId="77777777" w:rsidR="00C47FAE" w:rsidRDefault="00C47FAE" w:rsidP="00964FC4">
            <w:pPr>
              <w:tabs>
                <w:tab w:val="left" w:pos="0"/>
              </w:tabs>
            </w:pPr>
            <w:r>
              <w:t xml:space="preserve">             :   </w:t>
            </w:r>
            <w:r w:rsidR="00776238">
              <w:t xml:space="preserve">   </w:t>
            </w:r>
            <w:r>
              <w:t xml:space="preserve">Reg. </w:t>
            </w:r>
            <w:r w:rsidR="009643BC">
              <w:t>CS</w:t>
            </w:r>
            <w:r>
              <w:t xml:space="preserve"> - 202</w:t>
            </w:r>
            <w:r w:rsidR="00FC603B">
              <w:t>3/2024</w:t>
            </w:r>
          </w:p>
        </w:tc>
      </w:tr>
      <w:tr w:rsidR="00C47FAE" w14:paraId="1E7C91A5" w14:textId="77777777" w:rsidTr="00C47FAE">
        <w:trPr>
          <w:trHeight w:val="249"/>
        </w:trPr>
        <w:tc>
          <w:tcPr>
            <w:tcW w:w="1244" w:type="dxa"/>
            <w:tcBorders>
              <w:bottom w:val="single" w:sz="24" w:space="0" w:color="auto"/>
            </w:tcBorders>
          </w:tcPr>
          <w:p w14:paraId="65363793" w14:textId="77777777" w:rsidR="00C47FAE" w:rsidRDefault="00C47FAE" w:rsidP="00C47FAE">
            <w:pPr>
              <w:ind w:left="-52"/>
            </w:pPr>
            <w:r>
              <w:t>Sifat</w:t>
            </w:r>
          </w:p>
        </w:tc>
        <w:tc>
          <w:tcPr>
            <w:tcW w:w="232" w:type="dxa"/>
            <w:tcBorders>
              <w:bottom w:val="single" w:sz="24" w:space="0" w:color="auto"/>
            </w:tcBorders>
          </w:tcPr>
          <w:p w14:paraId="6BFEF770" w14:textId="77777777" w:rsidR="00C47FAE" w:rsidRDefault="00C47FAE" w:rsidP="00C47FAE">
            <w:pPr>
              <w:ind w:left="-52"/>
            </w:pPr>
            <w:r>
              <w:t>:</w:t>
            </w:r>
          </w:p>
        </w:tc>
        <w:tc>
          <w:tcPr>
            <w:tcW w:w="4053" w:type="dxa"/>
            <w:tcBorders>
              <w:bottom w:val="single" w:sz="24" w:space="0" w:color="auto"/>
            </w:tcBorders>
          </w:tcPr>
          <w:p w14:paraId="2F677940" w14:textId="77777777" w:rsidR="00C47FAE" w:rsidRPr="00B05A93" w:rsidRDefault="00155C33" w:rsidP="00C47FAE">
            <w:pPr>
              <w:tabs>
                <w:tab w:val="left" w:pos="78"/>
              </w:tabs>
              <w:ind w:left="-52"/>
              <w:rPr>
                <w:b/>
              </w:rPr>
            </w:pPr>
            <w:r>
              <w:t>Close</w:t>
            </w:r>
            <w:r w:rsidR="00FC603B">
              <w:t xml:space="preserve"> Book</w:t>
            </w:r>
          </w:p>
        </w:tc>
        <w:tc>
          <w:tcPr>
            <w:tcW w:w="1440" w:type="dxa"/>
            <w:tcBorders>
              <w:bottom w:val="single" w:sz="24" w:space="0" w:color="auto"/>
            </w:tcBorders>
          </w:tcPr>
          <w:p w14:paraId="2FA365F1" w14:textId="77777777" w:rsidR="00C47FAE" w:rsidRDefault="00C47FAE" w:rsidP="00C47FAE">
            <w:pPr>
              <w:ind w:left="62"/>
            </w:pPr>
            <w:r>
              <w:t xml:space="preserve">     Jml Mhs</w:t>
            </w:r>
          </w:p>
        </w:tc>
        <w:tc>
          <w:tcPr>
            <w:tcW w:w="232" w:type="dxa"/>
            <w:tcBorders>
              <w:bottom w:val="single" w:sz="24" w:space="0" w:color="auto"/>
            </w:tcBorders>
          </w:tcPr>
          <w:p w14:paraId="2A8A924A" w14:textId="77777777" w:rsidR="00C47FAE" w:rsidRDefault="00C47FAE" w:rsidP="00C47FAE">
            <w:pPr>
              <w:ind w:left="62"/>
            </w:pPr>
          </w:p>
        </w:tc>
        <w:tc>
          <w:tcPr>
            <w:tcW w:w="2990" w:type="dxa"/>
            <w:tcBorders>
              <w:bottom w:val="single" w:sz="24" w:space="0" w:color="auto"/>
            </w:tcBorders>
          </w:tcPr>
          <w:p w14:paraId="211ADC27" w14:textId="77777777" w:rsidR="00C47FAE" w:rsidRDefault="00C47FAE" w:rsidP="00FC603B">
            <w:pPr>
              <w:tabs>
                <w:tab w:val="left" w:pos="0"/>
              </w:tabs>
            </w:pPr>
            <w:r>
              <w:t xml:space="preserve">             :      </w:t>
            </w:r>
            <w:r w:rsidR="00FC603B">
              <w:t xml:space="preserve"> </w:t>
            </w:r>
            <w:r>
              <w:t xml:space="preserve">  </w:t>
            </w:r>
          </w:p>
        </w:tc>
      </w:tr>
    </w:tbl>
    <w:p w14:paraId="2BEC39BD" w14:textId="77777777" w:rsidR="00F74F4F" w:rsidRDefault="00F74F4F">
      <w:pPr>
        <w:spacing w:line="260" w:lineRule="exact"/>
        <w:rPr>
          <w:sz w:val="26"/>
          <w:szCs w:val="26"/>
        </w:rPr>
      </w:pPr>
    </w:p>
    <w:p w14:paraId="206FD67D" w14:textId="77777777" w:rsidR="008E3D16" w:rsidRPr="00E670FB" w:rsidRDefault="00C556FD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I. M</w:t>
      </w:r>
      <w:r w:rsidR="008E3D1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ULTIPLE  CHOICE</w:t>
      </w:r>
      <w:r w:rsidR="00E670FB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</w:t>
      </w:r>
    </w:p>
    <w:p w14:paraId="7D84302E" w14:textId="77777777" w:rsidR="008E3D16" w:rsidRDefault="008E3D16" w:rsidP="00E670FB">
      <w:pPr>
        <w:spacing w:before="32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53394C72" w14:textId="77777777" w:rsidR="004838FF" w:rsidRDefault="004838FF" w:rsidP="00AF50B2">
      <w:pPr>
        <w:pStyle w:val="ListParagraph"/>
        <w:numPr>
          <w:ilvl w:val="0"/>
          <w:numId w:val="3"/>
        </w:numPr>
        <w:ind w:left="1267" w:hanging="274"/>
      </w:pPr>
      <w:r>
        <w:t>…..merupakan daftar situs yang dibebaskan dari saringan walaupun berisi kata kunci, dikenal dengan?</w:t>
      </w:r>
      <w:r w:rsidR="00E670FB" w:rsidRPr="00ED1248">
        <w:cr/>
        <w:t>A.</w:t>
      </w:r>
      <w:r>
        <w:t xml:space="preserve"> Whitelist.</w:t>
      </w:r>
      <w:r w:rsidR="00E670FB" w:rsidRPr="00ED1248">
        <w:cr/>
        <w:t>B.</w:t>
      </w:r>
      <w:r>
        <w:t xml:space="preserve"> Blacklist.</w:t>
      </w:r>
    </w:p>
    <w:p w14:paraId="58369571" w14:textId="77777777" w:rsidR="00E670FB" w:rsidRDefault="00E670FB" w:rsidP="004838FF">
      <w:pPr>
        <w:pStyle w:val="ListParagraph"/>
        <w:ind w:left="1267"/>
      </w:pPr>
      <w:r w:rsidRPr="00ED1248">
        <w:t>C.</w:t>
      </w:r>
      <w:r w:rsidR="004838FF">
        <w:t xml:space="preserve"> Free Access</w:t>
      </w:r>
      <w:r>
        <w:t>.</w:t>
      </w:r>
      <w:r w:rsidRPr="00ED1248">
        <w:cr/>
        <w:t>D.</w:t>
      </w:r>
      <w:r w:rsidR="004838FF">
        <w:t xml:space="preserve"> Free Web Access.</w:t>
      </w:r>
    </w:p>
    <w:p w14:paraId="410FFCB2" w14:textId="77777777" w:rsidR="00E670FB" w:rsidRDefault="00E670FB" w:rsidP="00AF50B2">
      <w:pPr>
        <w:pStyle w:val="ListParagraph"/>
        <w:ind w:left="1267"/>
        <w:jc w:val="left"/>
      </w:pPr>
      <w:r>
        <w:t xml:space="preserve">E. </w:t>
      </w:r>
      <w:r w:rsidR="004838FF">
        <w:t xml:space="preserve"> Web Free.</w:t>
      </w:r>
    </w:p>
    <w:p w14:paraId="1D5E210B" w14:textId="77777777" w:rsidR="00E670FB" w:rsidRDefault="00E670FB" w:rsidP="00E670FB">
      <w:pPr>
        <w:pStyle w:val="ListParagraph"/>
        <w:spacing w:line="240" w:lineRule="auto"/>
        <w:ind w:left="1268"/>
        <w:jc w:val="left"/>
      </w:pPr>
    </w:p>
    <w:p w14:paraId="3F265772" w14:textId="77777777" w:rsidR="00E670FB" w:rsidRDefault="00E670FB" w:rsidP="00E670FB">
      <w:pPr>
        <w:pStyle w:val="ListParagraph"/>
        <w:numPr>
          <w:ilvl w:val="0"/>
          <w:numId w:val="3"/>
        </w:numPr>
        <w:tabs>
          <w:tab w:val="left" w:pos="1170"/>
        </w:tabs>
        <w:ind w:firstLine="270"/>
      </w:pPr>
      <w:r>
        <w:t xml:space="preserve"> </w:t>
      </w:r>
      <w:r w:rsidRPr="00E670FB">
        <w:t xml:space="preserve">Berikut merupakan tujuan </w:t>
      </w:r>
      <w:r w:rsidR="00AF50B2">
        <w:t xml:space="preserve">utama </w:t>
      </w:r>
      <w:r w:rsidRPr="00E670FB">
        <w:t xml:space="preserve">dibangunnya jaringan komputer </w:t>
      </w:r>
      <w:r w:rsidR="00AF50B2">
        <w:t>dibawah ini …</w:t>
      </w:r>
    </w:p>
    <w:p w14:paraId="3CF58FF3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A.Penghematan biaya. </w:t>
      </w:r>
    </w:p>
    <w:p w14:paraId="33A02775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B.Keandalan yang tinggi. </w:t>
      </w:r>
    </w:p>
    <w:p w14:paraId="2216869A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C.Resources Sharing. </w:t>
      </w:r>
    </w:p>
    <w:p w14:paraId="55368647" w14:textId="77777777" w:rsidR="00E670FB" w:rsidRDefault="00AF50B2" w:rsidP="00AF50B2">
      <w:pPr>
        <w:pStyle w:val="ListParagraph"/>
        <w:tabs>
          <w:tab w:val="left" w:pos="1170"/>
        </w:tabs>
        <w:ind w:left="990" w:firstLine="270"/>
      </w:pPr>
      <w:r>
        <w:t>D.Penyebaran aplikasi.</w:t>
      </w:r>
    </w:p>
    <w:p w14:paraId="27CA44CF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E. Semua jawaban benar.</w:t>
      </w:r>
    </w:p>
    <w:p w14:paraId="15BE8C13" w14:textId="77777777" w:rsidR="00AF50B2" w:rsidRDefault="00AF50B2" w:rsidP="00AF50B2">
      <w:pPr>
        <w:tabs>
          <w:tab w:val="left" w:pos="1170"/>
        </w:tabs>
      </w:pPr>
    </w:p>
    <w:p w14:paraId="4A106455" w14:textId="77777777" w:rsidR="00AF50B2" w:rsidRDefault="00AF50B2" w:rsidP="00AF50B2">
      <w:pPr>
        <w:pStyle w:val="ListParagraph"/>
        <w:numPr>
          <w:ilvl w:val="0"/>
          <w:numId w:val="3"/>
        </w:numPr>
        <w:tabs>
          <w:tab w:val="left" w:pos="1170"/>
        </w:tabs>
        <w:ind w:firstLine="270"/>
      </w:pPr>
      <w:r>
        <w:t xml:space="preserve">  </w:t>
      </w:r>
      <w:r w:rsidR="002A5321">
        <w:t>Berikut ini adalah fungsi dari firewall, kecuali…</w:t>
      </w:r>
    </w:p>
    <w:p w14:paraId="71E5E9E4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A.</w:t>
      </w:r>
      <w:r w:rsidR="002A5321">
        <w:t xml:space="preserve"> </w:t>
      </w:r>
      <w:r w:rsidR="002A5321" w:rsidRPr="002A5321">
        <w:t>Melakukan autentikasi terhadap akses.</w:t>
      </w:r>
    </w:p>
    <w:p w14:paraId="1C4AC7F1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B. </w:t>
      </w:r>
      <w:r w:rsidR="002A5321">
        <w:t>Memfilter.</w:t>
      </w:r>
      <w:r>
        <w:t>.</w:t>
      </w:r>
    </w:p>
    <w:p w14:paraId="7BE5229E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2A5321">
        <w:t>Mengontrol akses user.</w:t>
      </w:r>
    </w:p>
    <w:p w14:paraId="206DFED6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>D.</w:t>
      </w:r>
      <w:r w:rsidR="002A5321">
        <w:t xml:space="preserve"> </w:t>
      </w:r>
      <w:r w:rsidR="002A5321" w:rsidRPr="002A5321">
        <w:t>Mengawasi paket data yang mengalir dijaringan. </w:t>
      </w:r>
    </w:p>
    <w:p w14:paraId="36D61FE6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2A5321">
        <w:t xml:space="preserve"> </w:t>
      </w:r>
      <w:r w:rsidR="002A5321" w:rsidRPr="002A5321">
        <w:t>Mengontrol lalu lintas data.</w:t>
      </w:r>
    </w:p>
    <w:p w14:paraId="4F929152" w14:textId="77777777" w:rsidR="00AF50B2" w:rsidRPr="00ED1248" w:rsidRDefault="00AF50B2" w:rsidP="00ED17A2">
      <w:pPr>
        <w:pStyle w:val="ListParagraph"/>
        <w:tabs>
          <w:tab w:val="left" w:pos="1170"/>
        </w:tabs>
        <w:spacing w:line="240" w:lineRule="auto"/>
        <w:ind w:left="994" w:firstLine="274"/>
      </w:pPr>
    </w:p>
    <w:p w14:paraId="44DDDDAA" w14:textId="77777777" w:rsidR="00AF50B2" w:rsidRDefault="00AF50B2" w:rsidP="00ED17A2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firstLine="270"/>
      </w:pPr>
      <w:r>
        <w:t xml:space="preserve">  </w:t>
      </w:r>
      <w:r w:rsidR="00ED17A2" w:rsidRPr="00ED17A2">
        <w:t>User yang dapat melakukan apa saja pada sebuah jaringan, memiliki hak</w:t>
      </w:r>
      <w:r w:rsidR="00ED17A2">
        <w:t xml:space="preserve"> …</w:t>
      </w:r>
    </w:p>
    <w:p w14:paraId="0E8DABA9" w14:textId="77777777" w:rsidR="00AF50B2" w:rsidRDefault="00AF50B2" w:rsidP="00ED17A2">
      <w:pPr>
        <w:pStyle w:val="ListParagraph"/>
        <w:tabs>
          <w:tab w:val="left" w:pos="1170"/>
        </w:tabs>
        <w:ind w:left="1260"/>
      </w:pPr>
      <w:r>
        <w:t>A.</w:t>
      </w:r>
      <w:r w:rsidR="00ED17A2" w:rsidRPr="00ED17A2">
        <w:t xml:space="preserve"> </w:t>
      </w:r>
      <w:r w:rsidR="00ED17A2" w:rsidRPr="00ED1248">
        <w:t>Access control</w:t>
      </w:r>
      <w:r w:rsidR="00ED17A2">
        <w:t>.</w:t>
      </w:r>
      <w:r w:rsidR="00ED17A2" w:rsidRPr="00ED1248">
        <w:cr/>
      </w:r>
      <w:r>
        <w:t xml:space="preserve">B. </w:t>
      </w:r>
      <w:r w:rsidR="00ED17A2">
        <w:t>File scan</w:t>
      </w:r>
      <w:r>
        <w:t>.</w:t>
      </w:r>
    </w:p>
    <w:p w14:paraId="6BFF3142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ED17A2">
        <w:t>Supervisor.</w:t>
      </w:r>
    </w:p>
    <w:p w14:paraId="38119A07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ED17A2">
        <w:t>Modify.</w:t>
      </w:r>
    </w:p>
    <w:p w14:paraId="164ECB7F" w14:textId="77777777" w:rsidR="00AF50B2" w:rsidRDefault="00AF50B2" w:rsidP="00AF50B2">
      <w:pPr>
        <w:pStyle w:val="ListParagraph"/>
        <w:tabs>
          <w:tab w:val="left" w:pos="1170"/>
        </w:tabs>
        <w:ind w:left="990" w:firstLine="270"/>
      </w:pPr>
      <w:r>
        <w:lastRenderedPageBreak/>
        <w:t xml:space="preserve">E. </w:t>
      </w:r>
      <w:r w:rsidR="00ED17A2">
        <w:t>Restrict</w:t>
      </w:r>
      <w:r>
        <w:t>.</w:t>
      </w:r>
    </w:p>
    <w:p w14:paraId="67E18F84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534BA6A0" w14:textId="77777777" w:rsidR="00C556FD" w:rsidRDefault="00523966" w:rsidP="00C556FD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t xml:space="preserve">Dalam jaringan apabila </w:t>
      </w:r>
      <w:r w:rsidR="00C556FD" w:rsidRPr="00C556FD">
        <w:t xml:space="preserve"> semua </w:t>
      </w:r>
      <w:r>
        <w:t xml:space="preserve">komputer (client) </w:t>
      </w:r>
      <w:r w:rsidR="00C556FD" w:rsidRPr="00C556FD">
        <w:t>dihubungkan ke sentral  (</w:t>
      </w:r>
      <w:r>
        <w:t>host</w:t>
      </w:r>
      <w:r w:rsidR="00C556FD" w:rsidRPr="00C556FD">
        <w:t xml:space="preserve">) yang mengontrol  keseluruh </w:t>
      </w:r>
      <w:r>
        <w:br/>
        <w:t xml:space="preserve">      </w:t>
      </w:r>
      <w:r w:rsidR="00C556FD" w:rsidRPr="00C556FD">
        <w:t xml:space="preserve">jaringan  dan sentral menerima pesan dari </w:t>
      </w:r>
      <w:r>
        <w:t xml:space="preserve">komputer  </w:t>
      </w:r>
      <w:r w:rsidR="00C556FD" w:rsidRPr="00C556FD">
        <w:t xml:space="preserve">pengirim dan meneruskannya ke </w:t>
      </w:r>
      <w:r>
        <w:t xml:space="preserve">komputer </w:t>
      </w:r>
      <w:r w:rsidR="00C556FD" w:rsidRPr="00C556FD">
        <w:t xml:space="preserve"> tujuan, </w:t>
      </w:r>
      <w:r>
        <w:br/>
        <w:t xml:space="preserve">     </w:t>
      </w:r>
      <w:r w:rsidR="00C556FD" w:rsidRPr="00C556FD">
        <w:t xml:space="preserve">adalah </w:t>
      </w:r>
      <w:r>
        <w:t>karakteristik</w:t>
      </w:r>
      <w:r w:rsidR="00C556FD" w:rsidRPr="00C556FD">
        <w:t xml:space="preserve"> dari topologi :</w:t>
      </w:r>
    </w:p>
    <w:p w14:paraId="184422A4" w14:textId="77777777" w:rsidR="00841FEA" w:rsidRDefault="00C556FD" w:rsidP="00C556FD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 w:rsidR="00841FEA">
        <w:t>BUS.</w:t>
      </w:r>
    </w:p>
    <w:p w14:paraId="08F1B13E" w14:textId="77777777" w:rsidR="00C556FD" w:rsidRDefault="00C556FD" w:rsidP="00C556FD">
      <w:pPr>
        <w:pStyle w:val="ListParagraph"/>
        <w:tabs>
          <w:tab w:val="left" w:pos="1170"/>
        </w:tabs>
        <w:ind w:left="1260"/>
      </w:pPr>
      <w:r>
        <w:t>B.</w:t>
      </w:r>
      <w:r w:rsidR="00841FEA">
        <w:t xml:space="preserve">  STAR.</w:t>
      </w:r>
    </w:p>
    <w:p w14:paraId="3B294BD3" w14:textId="77777777"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841FEA">
        <w:t>RING.</w:t>
      </w:r>
    </w:p>
    <w:p w14:paraId="3A4EAF40" w14:textId="77777777"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841FEA">
        <w:t>POINT TO POINT</w:t>
      </w:r>
      <w:r>
        <w:t>.</w:t>
      </w:r>
    </w:p>
    <w:p w14:paraId="77A5FCAB" w14:textId="77777777" w:rsidR="00C556FD" w:rsidRDefault="00C556FD" w:rsidP="00C556FD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841FEA">
        <w:t>TREE</w:t>
      </w:r>
      <w:r>
        <w:t>.</w:t>
      </w:r>
    </w:p>
    <w:p w14:paraId="35DB24D5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3320CAD5" w14:textId="77777777" w:rsidR="00353D63" w:rsidRDefault="00353D63" w:rsidP="00353D63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t>Kegiatan penggunaan sumber daya yang ada bersama – sama, dikenal dengan …</w:t>
      </w:r>
    </w:p>
    <w:p w14:paraId="0C1223DA" w14:textId="77777777" w:rsidR="00353D63" w:rsidRDefault="00353D63" w:rsidP="00353D63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>
        <w:t>Memory sharing.</w:t>
      </w:r>
    </w:p>
    <w:p w14:paraId="2EF606D6" w14:textId="77777777" w:rsidR="00353D63" w:rsidRDefault="00353D63" w:rsidP="00353D63">
      <w:pPr>
        <w:pStyle w:val="ListParagraph"/>
        <w:tabs>
          <w:tab w:val="left" w:pos="1170"/>
        </w:tabs>
        <w:ind w:left="1260"/>
      </w:pPr>
      <w:r>
        <w:t>B. Resource sharing.</w:t>
      </w:r>
    </w:p>
    <w:p w14:paraId="2F7112C4" w14:textId="77777777"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C. Sharing session.</w:t>
      </w:r>
    </w:p>
    <w:p w14:paraId="1FE9A692" w14:textId="77777777"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D. Time sharing.</w:t>
      </w:r>
    </w:p>
    <w:p w14:paraId="61A7FFCF" w14:textId="77777777" w:rsidR="00353D63" w:rsidRDefault="00353D63" w:rsidP="00353D63">
      <w:pPr>
        <w:pStyle w:val="ListParagraph"/>
        <w:tabs>
          <w:tab w:val="left" w:pos="1170"/>
        </w:tabs>
        <w:ind w:left="990" w:firstLine="270"/>
      </w:pPr>
      <w:r>
        <w:t>E. File Sharing.</w:t>
      </w:r>
    </w:p>
    <w:p w14:paraId="050DA110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76E895C3" w14:textId="77777777" w:rsidR="00984E15" w:rsidRDefault="00732740" w:rsidP="00984E15">
      <w:pPr>
        <w:pStyle w:val="ListParagraph"/>
        <w:numPr>
          <w:ilvl w:val="0"/>
          <w:numId w:val="3"/>
        </w:numPr>
        <w:tabs>
          <w:tab w:val="left" w:pos="990"/>
          <w:tab w:val="left" w:pos="1260"/>
        </w:tabs>
        <w:ind w:left="990" w:right="760" w:firstLine="0"/>
      </w:pPr>
      <w:r>
        <w:t>Dibawah ini adalah merupakan media transmisi hardware, kecuali …</w:t>
      </w:r>
    </w:p>
    <w:p w14:paraId="53C64776" w14:textId="77777777" w:rsidR="00984E15" w:rsidRDefault="00984E15" w:rsidP="00984E15">
      <w:pPr>
        <w:pStyle w:val="ListParagraph"/>
        <w:tabs>
          <w:tab w:val="left" w:pos="1170"/>
        </w:tabs>
        <w:ind w:left="1260"/>
      </w:pPr>
      <w:r>
        <w:t>A.</w:t>
      </w:r>
      <w:r w:rsidRPr="00ED17A2">
        <w:t xml:space="preserve"> </w:t>
      </w:r>
      <w:r w:rsidR="00732740">
        <w:t>Udara.</w:t>
      </w:r>
    </w:p>
    <w:p w14:paraId="78B049D0" w14:textId="77777777" w:rsidR="00984E15" w:rsidRDefault="00984E15" w:rsidP="00984E15">
      <w:pPr>
        <w:pStyle w:val="ListParagraph"/>
        <w:tabs>
          <w:tab w:val="left" w:pos="1170"/>
        </w:tabs>
        <w:ind w:left="1260"/>
      </w:pPr>
      <w:r>
        <w:t xml:space="preserve">B. </w:t>
      </w:r>
      <w:r w:rsidR="00732740">
        <w:t>Cable.</w:t>
      </w:r>
    </w:p>
    <w:p w14:paraId="1E0CA980" w14:textId="77777777"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C. </w:t>
      </w:r>
      <w:r w:rsidR="00732740">
        <w:t>Serat optic.</w:t>
      </w:r>
    </w:p>
    <w:p w14:paraId="66CF4D91" w14:textId="77777777"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D. </w:t>
      </w:r>
      <w:r w:rsidR="00732740">
        <w:t>Microwave.</w:t>
      </w:r>
    </w:p>
    <w:p w14:paraId="39DFAB1D" w14:textId="77777777" w:rsidR="00984E15" w:rsidRDefault="00984E15" w:rsidP="00984E15">
      <w:pPr>
        <w:pStyle w:val="ListParagraph"/>
        <w:tabs>
          <w:tab w:val="left" w:pos="1170"/>
        </w:tabs>
        <w:ind w:left="990" w:firstLine="270"/>
      </w:pPr>
      <w:r>
        <w:t xml:space="preserve">E. </w:t>
      </w:r>
      <w:r w:rsidR="00732740">
        <w:t>Fiber Optic.</w:t>
      </w:r>
    </w:p>
    <w:p w14:paraId="54B43F8A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21F68054" w14:textId="77777777" w:rsidR="00D879F4" w:rsidRDefault="00D879F4" w:rsidP="00D879F4">
      <w:pPr>
        <w:pStyle w:val="ListParagraph"/>
        <w:numPr>
          <w:ilvl w:val="0"/>
          <w:numId w:val="3"/>
        </w:numPr>
        <w:tabs>
          <w:tab w:val="left" w:pos="1260"/>
        </w:tabs>
        <w:ind w:left="1260" w:right="760" w:hanging="270"/>
      </w:pPr>
      <w:r w:rsidRPr="00ED1248">
        <w:t xml:space="preserve">Berikut ini </w:t>
      </w:r>
      <w:r>
        <w:t xml:space="preserve">yang bukan </w:t>
      </w:r>
      <w:r w:rsidRPr="00ED1248">
        <w:t xml:space="preserve">tujuan dari dibentuknya jaringan komputer, </w:t>
      </w:r>
      <w:r>
        <w:t>adalah …</w:t>
      </w:r>
      <w:r w:rsidRPr="00ED1248">
        <w:cr/>
      </w:r>
      <w:r>
        <w:t>A.</w:t>
      </w:r>
      <w:r w:rsidRPr="00ED17A2">
        <w:t xml:space="preserve"> </w:t>
      </w:r>
      <w:r w:rsidRPr="00ED1248">
        <w:t>Pembentukan manajemen file yang lebih terstruktu</w:t>
      </w:r>
      <w:r>
        <w:t>r.</w:t>
      </w:r>
    </w:p>
    <w:p w14:paraId="08A5DF46" w14:textId="77777777" w:rsidR="00D879F4" w:rsidRDefault="00D879F4" w:rsidP="00D879F4">
      <w:pPr>
        <w:pStyle w:val="ListParagraph"/>
        <w:tabs>
          <w:tab w:val="left" w:pos="1170"/>
        </w:tabs>
        <w:ind w:left="1260"/>
      </w:pPr>
      <w:r>
        <w:t xml:space="preserve">B. </w:t>
      </w:r>
      <w:r w:rsidRPr="00ED1248">
        <w:t>Menyediakan sumber daya yang mempunyai kehandalan yang tinggi</w:t>
      </w:r>
      <w:r>
        <w:t>.</w:t>
      </w:r>
      <w:r w:rsidRPr="00ED1248">
        <w:cr/>
      </w:r>
      <w:r>
        <w:t xml:space="preserve">C. </w:t>
      </w:r>
      <w:r w:rsidRPr="00ED1248">
        <w:t>Penggunaan sumber daya bersama</w:t>
      </w:r>
      <w:r>
        <w:t>.</w:t>
      </w:r>
      <w:r w:rsidRPr="00ED1248">
        <w:cr/>
      </w:r>
      <w:r>
        <w:t xml:space="preserve">D. </w:t>
      </w:r>
      <w:r w:rsidRPr="00ED1248">
        <w:t>Penghematan biaya</w:t>
      </w:r>
      <w:r>
        <w:t>.</w:t>
      </w:r>
    </w:p>
    <w:p w14:paraId="5E734237" w14:textId="77777777" w:rsidR="00D879F4" w:rsidRDefault="00D879F4" w:rsidP="00D879F4">
      <w:pPr>
        <w:pStyle w:val="ListParagraph"/>
        <w:tabs>
          <w:tab w:val="left" w:pos="1170"/>
        </w:tabs>
        <w:ind w:left="990" w:firstLine="270"/>
      </w:pPr>
      <w:r>
        <w:t>E. Menghemat waktu.</w:t>
      </w:r>
    </w:p>
    <w:p w14:paraId="06C02441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143B9726" w14:textId="77777777" w:rsidR="00131C14" w:rsidRDefault="0006601F" w:rsidP="00131C14">
      <w:pPr>
        <w:pStyle w:val="ListParagraph"/>
        <w:numPr>
          <w:ilvl w:val="0"/>
          <w:numId w:val="3"/>
        </w:numPr>
        <w:tabs>
          <w:tab w:val="left" w:pos="1260"/>
        </w:tabs>
        <w:ind w:left="1260" w:right="760" w:hanging="270"/>
      </w:pPr>
      <w:r>
        <w:t>Dibawah ini adalah yang bukan contoh dari data analog</w:t>
      </w:r>
      <w:r w:rsidR="00131C14" w:rsidRPr="00ED1248">
        <w:t xml:space="preserve">, </w:t>
      </w:r>
      <w:r w:rsidR="00131C14">
        <w:t>adalah …</w:t>
      </w:r>
      <w:r w:rsidR="00131C14" w:rsidRPr="00ED1248">
        <w:cr/>
      </w:r>
      <w:r w:rsidR="00131C14">
        <w:t>A.</w:t>
      </w:r>
      <w:r w:rsidR="00131C14" w:rsidRPr="00ED17A2">
        <w:t xml:space="preserve"> </w:t>
      </w:r>
      <w:r>
        <w:t>Teks.</w:t>
      </w:r>
    </w:p>
    <w:p w14:paraId="4D2255DC" w14:textId="77777777" w:rsidR="0006601F" w:rsidRDefault="00131C14" w:rsidP="00131C14">
      <w:pPr>
        <w:pStyle w:val="ListParagraph"/>
        <w:tabs>
          <w:tab w:val="left" w:pos="1170"/>
        </w:tabs>
        <w:ind w:left="1260"/>
      </w:pPr>
      <w:r>
        <w:t xml:space="preserve">B. </w:t>
      </w:r>
      <w:r w:rsidR="0006601F">
        <w:t>Suara.</w:t>
      </w:r>
    </w:p>
    <w:p w14:paraId="3944B695" w14:textId="77777777" w:rsidR="0006601F" w:rsidRDefault="00131C14" w:rsidP="00131C14">
      <w:pPr>
        <w:pStyle w:val="ListParagraph"/>
        <w:tabs>
          <w:tab w:val="left" w:pos="1170"/>
        </w:tabs>
        <w:ind w:left="1260"/>
      </w:pPr>
      <w:r>
        <w:t xml:space="preserve">C. </w:t>
      </w:r>
      <w:r w:rsidR="0006601F">
        <w:t>Video.</w:t>
      </w:r>
    </w:p>
    <w:p w14:paraId="1C1D4DEB" w14:textId="77777777" w:rsidR="00131C14" w:rsidRDefault="00131C14" w:rsidP="00131C14">
      <w:pPr>
        <w:pStyle w:val="ListParagraph"/>
        <w:tabs>
          <w:tab w:val="left" w:pos="1170"/>
        </w:tabs>
        <w:ind w:left="1260"/>
      </w:pPr>
      <w:r>
        <w:t>D</w:t>
      </w:r>
      <w:r w:rsidR="0006601F">
        <w:t>. Temperatur.</w:t>
      </w:r>
    </w:p>
    <w:p w14:paraId="2B42F768" w14:textId="77777777" w:rsidR="00131C14" w:rsidRDefault="00131C14" w:rsidP="00131C14">
      <w:pPr>
        <w:pStyle w:val="ListParagraph"/>
        <w:tabs>
          <w:tab w:val="left" w:pos="1170"/>
        </w:tabs>
        <w:ind w:left="990" w:firstLine="270"/>
      </w:pPr>
      <w:r>
        <w:lastRenderedPageBreak/>
        <w:t xml:space="preserve">E. </w:t>
      </w:r>
      <w:r w:rsidR="00C0674C">
        <w:t>Frekuensi.</w:t>
      </w:r>
    </w:p>
    <w:p w14:paraId="431A0BC0" w14:textId="77777777" w:rsidR="00984E15" w:rsidRDefault="00984E15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59419CB7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4525FBC3" w14:textId="77777777" w:rsidR="00534038" w:rsidRDefault="00534038" w:rsidP="00534038">
      <w:pPr>
        <w:pStyle w:val="ListParagraph"/>
        <w:numPr>
          <w:ilvl w:val="0"/>
          <w:numId w:val="3"/>
        </w:numPr>
        <w:tabs>
          <w:tab w:val="left" w:pos="1260"/>
        </w:tabs>
        <w:ind w:right="760" w:firstLine="180"/>
      </w:pPr>
      <w:r w:rsidRPr="00534038">
        <w:t xml:space="preserve">Pemesanan tiket pesawat dapat dilakukan dari rumah masing-masing tanpa harus pergi ke agen perjalanan, </w:t>
      </w:r>
      <w:r>
        <w:br/>
        <w:t xml:space="preserve">           </w:t>
      </w:r>
      <w:r w:rsidRPr="00534038">
        <w:t>hal ini merupakan salah satu contoh aplikasi jaringan</w:t>
      </w:r>
      <w:r>
        <w:t>.</w:t>
      </w:r>
    </w:p>
    <w:p w14:paraId="5D38352A" w14:textId="77777777" w:rsidR="00A07A79" w:rsidRDefault="00A07A79" w:rsidP="00534038">
      <w:pPr>
        <w:pStyle w:val="ListParagraph"/>
        <w:tabs>
          <w:tab w:val="left" w:pos="1260"/>
        </w:tabs>
        <w:ind w:left="1260" w:right="760"/>
      </w:pPr>
      <w:r>
        <w:t>A.</w:t>
      </w:r>
      <w:r w:rsidRPr="00ED17A2">
        <w:t xml:space="preserve"> </w:t>
      </w:r>
      <w:r w:rsidR="00534038">
        <w:t>Remote Database</w:t>
      </w:r>
      <w:r>
        <w:t>.</w:t>
      </w:r>
    </w:p>
    <w:p w14:paraId="505C777B" w14:textId="77777777"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B. </w:t>
      </w:r>
      <w:r w:rsidR="00534038">
        <w:t>Remote Access</w:t>
      </w:r>
      <w:r>
        <w:t>.</w:t>
      </w:r>
    </w:p>
    <w:p w14:paraId="066080C1" w14:textId="77777777"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C. </w:t>
      </w:r>
      <w:r w:rsidR="00534038">
        <w:t>Remote Session</w:t>
      </w:r>
      <w:r>
        <w:t>.</w:t>
      </w:r>
    </w:p>
    <w:p w14:paraId="3F382223" w14:textId="77777777"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D. </w:t>
      </w:r>
      <w:r w:rsidR="00534038">
        <w:t>Remote Control</w:t>
      </w:r>
      <w:r>
        <w:t>.</w:t>
      </w:r>
    </w:p>
    <w:p w14:paraId="67827121" w14:textId="77777777" w:rsidR="00A07A79" w:rsidRDefault="00A07A79" w:rsidP="00A07A79">
      <w:pPr>
        <w:pStyle w:val="ListParagraph"/>
        <w:tabs>
          <w:tab w:val="left" w:pos="1170"/>
          <w:tab w:val="left" w:pos="1440"/>
        </w:tabs>
        <w:ind w:left="1260"/>
      </w:pPr>
      <w:r>
        <w:t xml:space="preserve">E. </w:t>
      </w:r>
      <w:r w:rsidR="00534038">
        <w:t>Remote Utilities</w:t>
      </w:r>
      <w:r>
        <w:t>.</w:t>
      </w:r>
    </w:p>
    <w:p w14:paraId="123AE5B8" w14:textId="77777777" w:rsidR="008E3D1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788B7871" w14:textId="77777777" w:rsidR="00153D66" w:rsidRPr="00153D66" w:rsidRDefault="008E3D16" w:rsidP="00153D66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II. ESSAI</w:t>
      </w:r>
      <w:r w:rsidR="00153D66" w:rsidRPr="00153D6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!</w:t>
      </w:r>
    </w:p>
    <w:p w14:paraId="19987486" w14:textId="77777777" w:rsidR="00153D66" w:rsidRDefault="00153D66" w:rsidP="00890D4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  <w:highlight w:val="yellow"/>
        </w:rPr>
      </w:pPr>
    </w:p>
    <w:p w14:paraId="08BAFAB2" w14:textId="77777777"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Apa jaringan komputer itu dan manfaatnya ?</w:t>
      </w:r>
    </w:p>
    <w:p w14:paraId="0830331E" w14:textId="77777777"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Apa saja keperluan jika ingin membangun Komputer Jaringan?</w:t>
      </w:r>
    </w:p>
    <w:p w14:paraId="3C25BF12" w14:textId="77777777"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 xml:space="preserve">Ada berapa Topology Jaringan Komputer ? Jelaskan dan gambarkan dengan tools </w:t>
      </w:r>
      <w:r w:rsidR="004838FF">
        <w:rPr>
          <w:sz w:val="24"/>
          <w:szCs w:val="24"/>
        </w:rPr>
        <w:t xml:space="preserve">Cisco Packet Tracer. </w:t>
      </w:r>
      <w:r w:rsidRPr="008E3D16">
        <w:rPr>
          <w:sz w:val="24"/>
          <w:szCs w:val="24"/>
        </w:rPr>
        <w:t xml:space="preserve"> </w:t>
      </w:r>
      <w:r w:rsidR="004838FF">
        <w:rPr>
          <w:sz w:val="24"/>
          <w:szCs w:val="24"/>
        </w:rPr>
        <w:t xml:space="preserve"> </w:t>
      </w:r>
    </w:p>
    <w:p w14:paraId="0F1FDFB9" w14:textId="77777777"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right="760" w:hanging="450"/>
        <w:rPr>
          <w:sz w:val="24"/>
          <w:szCs w:val="24"/>
        </w:rPr>
      </w:pPr>
      <w:r w:rsidRPr="008E3D16">
        <w:rPr>
          <w:sz w:val="24"/>
          <w:szCs w:val="24"/>
        </w:rPr>
        <w:t xml:space="preserve">Sebutkan sistem operasi yang Anda ketahui untuk </w:t>
      </w:r>
      <w:r w:rsidRPr="008E3D16">
        <w:rPr>
          <w:b/>
          <w:i/>
          <w:sz w:val="24"/>
          <w:szCs w:val="24"/>
        </w:rPr>
        <w:t>Desktop</w:t>
      </w:r>
      <w:r w:rsidRPr="008E3D16">
        <w:rPr>
          <w:sz w:val="24"/>
          <w:szCs w:val="24"/>
        </w:rPr>
        <w:t xml:space="preserve"> dan </w:t>
      </w:r>
      <w:r w:rsidRPr="008E3D16">
        <w:rPr>
          <w:b/>
          <w:i/>
          <w:sz w:val="24"/>
          <w:szCs w:val="24"/>
        </w:rPr>
        <w:t>Server</w:t>
      </w:r>
      <w:r w:rsidRPr="008E3D16">
        <w:rPr>
          <w:sz w:val="24"/>
          <w:szCs w:val="24"/>
        </w:rPr>
        <w:t xml:space="preserve"> komputer dalam beberapa platform.</w:t>
      </w:r>
    </w:p>
    <w:p w14:paraId="54D668F0" w14:textId="77777777" w:rsidR="008E3D16" w:rsidRPr="008E3D16" w:rsidRDefault="008E3D16" w:rsidP="008E3D16">
      <w:pPr>
        <w:pStyle w:val="ListParagraph"/>
        <w:numPr>
          <w:ilvl w:val="0"/>
          <w:numId w:val="2"/>
        </w:numPr>
        <w:tabs>
          <w:tab w:val="left" w:pos="1440"/>
        </w:tabs>
        <w:spacing w:after="200"/>
        <w:ind w:left="1440" w:hanging="450"/>
        <w:rPr>
          <w:sz w:val="24"/>
          <w:szCs w:val="24"/>
        </w:rPr>
      </w:pPr>
      <w:r w:rsidRPr="008E3D16">
        <w:rPr>
          <w:sz w:val="24"/>
          <w:szCs w:val="24"/>
        </w:rPr>
        <w:t>Gambarkan urutan dalam pembuatan UTP cable untuk Cross dan Straight.</w:t>
      </w:r>
    </w:p>
    <w:p w14:paraId="4084A9E3" w14:textId="77777777" w:rsidR="008E3D16" w:rsidRDefault="008E3D16" w:rsidP="008E3D16">
      <w:pPr>
        <w:pStyle w:val="ListParagraph"/>
        <w:spacing w:after="200"/>
        <w:rPr>
          <w:sz w:val="28"/>
          <w:szCs w:val="28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B9E062" wp14:editId="17E1BF2F">
                <wp:simplePos x="0" y="0"/>
                <wp:positionH relativeFrom="column">
                  <wp:posOffset>3218815</wp:posOffset>
                </wp:positionH>
                <wp:positionV relativeFrom="paragraph">
                  <wp:posOffset>288290</wp:posOffset>
                </wp:positionV>
                <wp:extent cx="709295" cy="505460"/>
                <wp:effectExtent l="38100" t="0" r="14605" b="4699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543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53.45pt;margin-top:22.7pt;width:55.85pt;height:3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" adj="10800" fillcolor="#00b0f0" strokecolor="#243f60 [1604]" strokeweight="2pt"/>
            </w:pict>
          </mc:Fallback>
        </mc:AlternateContent>
      </w:r>
    </w:p>
    <w:p w14:paraId="3C76361E" w14:textId="77777777" w:rsidR="008E3D16" w:rsidRPr="00CB0779" w:rsidRDefault="008E3D16" w:rsidP="008E3D16">
      <w:pPr>
        <w:pStyle w:val="ListParagraph"/>
        <w:spacing w:after="200"/>
        <w:rPr>
          <w:sz w:val="28"/>
          <w:szCs w:val="28"/>
        </w:rPr>
      </w:pPr>
    </w:p>
    <w:p w14:paraId="1E06EFC6" w14:textId="77777777" w:rsidR="008E3D16" w:rsidRDefault="008E3D16" w:rsidP="008E3D16">
      <w:pPr>
        <w:pStyle w:val="ListParagraph"/>
        <w:spacing w:after="200"/>
        <w:rPr>
          <w:sz w:val="24"/>
          <w:szCs w:val="24"/>
        </w:rPr>
      </w:pPr>
    </w:p>
    <w:p w14:paraId="0B292E5D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  <w:r w:rsidRPr="00E67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702EA9" wp14:editId="4CBAF943">
                <wp:simplePos x="0" y="0"/>
                <wp:positionH relativeFrom="column">
                  <wp:posOffset>441546</wp:posOffset>
                </wp:positionH>
                <wp:positionV relativeFrom="paragraph">
                  <wp:posOffset>98425</wp:posOffset>
                </wp:positionV>
                <wp:extent cx="1828800" cy="182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1B9153" w14:textId="77777777" w:rsidR="008E3D16" w:rsidRPr="00E67F85" w:rsidRDefault="008E3D16" w:rsidP="008E3D16">
                            <w:pPr>
                              <w:pStyle w:val="tesis"/>
                              <w:tabs>
                                <w:tab w:val="left" w:pos="78"/>
                              </w:tabs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Tulis </w:t>
                            </w:r>
                            <w:r w:rsidRPr="00E670FB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Jawaban </w:t>
                            </w: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Anda dibawah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02E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75pt;margin-top:7.75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" filled="f" stroked="f">
                <v:textbox style="mso-fit-shape-to-text:t">
                  <w:txbxContent>
                    <w:p w14:paraId="1C1B9153" w14:textId="77777777" w:rsidR="008E3D16" w:rsidRPr="00E67F85" w:rsidRDefault="008E3D16" w:rsidP="008E3D16">
                      <w:pPr>
                        <w:pStyle w:val="tesis"/>
                        <w:tabs>
                          <w:tab w:val="left" w:pos="78"/>
                        </w:tabs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Tulis </w:t>
                      </w:r>
                      <w:r w:rsidRPr="00E670FB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Jawaban </w:t>
                      </w:r>
                      <w:r>
                        <w:rPr>
                          <w:b/>
                          <w:color w:val="0070C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Anda dibawah ini</w:t>
                      </w:r>
                    </w:p>
                  </w:txbxContent>
                </v:textbox>
              </v:shape>
            </w:pict>
          </mc:Fallback>
        </mc:AlternateContent>
      </w:r>
    </w:p>
    <w:p w14:paraId="45E45870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6421926F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76FB8CAE" w14:textId="77777777" w:rsidR="008E3D16" w:rsidRDefault="00E670FB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F96073" wp14:editId="68F5DED6">
                <wp:simplePos x="0" y="0"/>
                <wp:positionH relativeFrom="column">
                  <wp:posOffset>3220085</wp:posOffset>
                </wp:positionH>
                <wp:positionV relativeFrom="paragraph">
                  <wp:posOffset>48895</wp:posOffset>
                </wp:positionV>
                <wp:extent cx="709295" cy="505460"/>
                <wp:effectExtent l="38100" t="0" r="14605" b="469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CBF8" id="Down Arrow 2" o:spid="_x0000_s1026" type="#_x0000_t67" style="position:absolute;margin-left:253.55pt;margin-top:3.85pt;width:55.85pt;height:39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" adj="10800" fillcolor="yellow" strokecolor="#243f60 [1604]" strokeweight="2pt"/>
            </w:pict>
          </mc:Fallback>
        </mc:AlternateContent>
      </w:r>
    </w:p>
    <w:p w14:paraId="2B50DFAE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58A1E269" w14:textId="77777777" w:rsidR="008E3D16" w:rsidRDefault="00E670FB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72A763" wp14:editId="388C4D2B">
                <wp:simplePos x="0" y="0"/>
                <wp:positionH relativeFrom="column">
                  <wp:posOffset>3259455</wp:posOffset>
                </wp:positionH>
                <wp:positionV relativeFrom="paragraph">
                  <wp:posOffset>238125</wp:posOffset>
                </wp:positionV>
                <wp:extent cx="709295" cy="505460"/>
                <wp:effectExtent l="38100" t="0" r="14605" b="4699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76F6" id="Down Arrow 3" o:spid="_x0000_s1026" type="#_x0000_t67" style="position:absolute;margin-left:256.65pt;margin-top:18.75pt;width:55.85pt;height:39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" adj="10800" fillcolor="yellow" strokecolor="#243f60 [1604]" strokeweight="2pt"/>
            </w:pict>
          </mc:Fallback>
        </mc:AlternateContent>
      </w:r>
    </w:p>
    <w:p w14:paraId="5577CBEE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6FD757FA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33570EF4" w14:textId="77777777" w:rsidR="008E3D16" w:rsidRDefault="003315E8" w:rsidP="008E3D16">
      <w:pPr>
        <w:pStyle w:val="ListParagraph"/>
        <w:spacing w:after="200"/>
        <w:ind w:left="644"/>
        <w:rPr>
          <w:sz w:val="24"/>
          <w:szCs w:val="24"/>
        </w:rPr>
      </w:pPr>
      <w:r w:rsidRPr="00322349"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793A0B" wp14:editId="3AB4A684">
                <wp:simplePos x="0" y="0"/>
                <wp:positionH relativeFrom="column">
                  <wp:posOffset>3259455</wp:posOffset>
                </wp:positionH>
                <wp:positionV relativeFrom="paragraph">
                  <wp:posOffset>248920</wp:posOffset>
                </wp:positionV>
                <wp:extent cx="709295" cy="505460"/>
                <wp:effectExtent l="38100" t="0" r="1460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50546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1E97" id="Down Arrow 6" o:spid="_x0000_s1026" type="#_x0000_t67" style="position:absolute;margin-left:256.65pt;margin-top:19.6pt;width:55.85pt;height:39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" adj="10800" fillcolor="yellow" strokecolor="#243f60 [1604]" strokeweight="2pt"/>
            </w:pict>
          </mc:Fallback>
        </mc:AlternateContent>
      </w:r>
    </w:p>
    <w:p w14:paraId="2DE5674E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54B8EBCF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553B412F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5D4091DF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11290423" w14:textId="77777777" w:rsidR="00E41867" w:rsidRDefault="00E41867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6D906A4F" w14:textId="77777777" w:rsidR="008E3D16" w:rsidRDefault="008E3D16" w:rsidP="008E3D16">
      <w:pPr>
        <w:pStyle w:val="ListParagraph"/>
        <w:spacing w:after="200"/>
        <w:ind w:left="644"/>
        <w:rPr>
          <w:sz w:val="24"/>
          <w:szCs w:val="24"/>
        </w:rPr>
      </w:pPr>
    </w:p>
    <w:p w14:paraId="584B505C" w14:textId="77777777" w:rsidR="008E3D16" w:rsidRDefault="008E3D16" w:rsidP="008E3D16">
      <w:pPr>
        <w:ind w:firstLine="990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E670FB">
        <w:rPr>
          <w:rFonts w:asciiTheme="majorHAnsi" w:hAnsiTheme="majorHAnsi" w:cstheme="majorHAnsi"/>
          <w:b/>
          <w:color w:val="FF0000"/>
          <w:sz w:val="36"/>
          <w:szCs w:val="36"/>
          <w:highlight w:val="blue"/>
        </w:rPr>
        <w:t>LEMBAR JAWABAN</w:t>
      </w:r>
    </w:p>
    <w:p w14:paraId="5C56B668" w14:textId="77777777" w:rsidR="008E3D16" w:rsidRDefault="008E3D16" w:rsidP="008E3D16">
      <w:pPr>
        <w:ind w:firstLine="990"/>
        <w:rPr>
          <w:rFonts w:asciiTheme="majorHAnsi" w:hAnsiTheme="majorHAnsi" w:cstheme="majorHAnsi"/>
          <w:b/>
          <w:sz w:val="28"/>
          <w:szCs w:val="28"/>
        </w:rPr>
      </w:pPr>
    </w:p>
    <w:p w14:paraId="05A09D95" w14:textId="06E3FFDD"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Nama    : </w:t>
      </w:r>
      <w:r w:rsidR="00FC24F3">
        <w:rPr>
          <w:rFonts w:asciiTheme="majorHAnsi" w:hAnsiTheme="majorHAnsi" w:cstheme="majorHAnsi"/>
          <w:b/>
          <w:sz w:val="28"/>
          <w:szCs w:val="28"/>
        </w:rPr>
        <w:t>Arif Frima Ari Suwadji</w:t>
      </w:r>
    </w:p>
    <w:p w14:paraId="7DCA22E2" w14:textId="1D419FE9"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NIM       : </w:t>
      </w:r>
      <w:r w:rsidR="00FC24F3">
        <w:rPr>
          <w:rFonts w:asciiTheme="majorHAnsi" w:hAnsiTheme="majorHAnsi" w:cstheme="majorHAnsi"/>
          <w:b/>
          <w:sz w:val="28"/>
          <w:szCs w:val="28"/>
        </w:rPr>
        <w:t>221011700443</w:t>
      </w:r>
    </w:p>
    <w:p w14:paraId="4EA93C6D" w14:textId="0E981161" w:rsidR="008E3D16" w:rsidRDefault="008E3D16" w:rsidP="008E3D16">
      <w:pPr>
        <w:spacing w:line="360" w:lineRule="auto"/>
        <w:ind w:firstLine="99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KELAS  : </w:t>
      </w:r>
      <w:r w:rsidR="00FC24F3">
        <w:rPr>
          <w:rFonts w:asciiTheme="majorHAnsi" w:hAnsiTheme="majorHAnsi" w:cstheme="majorHAnsi"/>
          <w:b/>
          <w:sz w:val="28"/>
          <w:szCs w:val="28"/>
        </w:rPr>
        <w:t>04SIFE003</w:t>
      </w:r>
    </w:p>
    <w:p w14:paraId="4D7FF30B" w14:textId="77777777" w:rsidR="008E3D16" w:rsidRDefault="008E3D16" w:rsidP="008E3D16">
      <w:pPr>
        <w:rPr>
          <w:rFonts w:asciiTheme="majorHAnsi" w:hAnsiTheme="majorHAnsi" w:cstheme="majorHAnsi"/>
          <w:sz w:val="28"/>
          <w:szCs w:val="28"/>
        </w:rPr>
      </w:pPr>
    </w:p>
    <w:p w14:paraId="409BD7D8" w14:textId="77777777" w:rsidR="00E670FB" w:rsidRPr="00E670FB" w:rsidRDefault="00E670FB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I. MULTIPLE  CHOICE </w:t>
      </w:r>
    </w:p>
    <w:p w14:paraId="35B4540F" w14:textId="77777777" w:rsidR="005832FF" w:rsidRDefault="005832FF" w:rsidP="00C47FAE">
      <w:pPr>
        <w:spacing w:before="32"/>
        <w:ind w:left="360" w:firstLine="653"/>
      </w:pPr>
    </w:p>
    <w:p w14:paraId="62098E13" w14:textId="744B1EA9" w:rsidR="00E670FB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A. Whitelist</w:t>
      </w:r>
    </w:p>
    <w:p w14:paraId="239C6BCF" w14:textId="30ADF74D" w:rsidR="003315E8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E. Semua Jawaban Benar</w:t>
      </w:r>
    </w:p>
    <w:p w14:paraId="224F0E5F" w14:textId="79C3DAD5" w:rsidR="00FC24F3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 xml:space="preserve">A. </w:t>
      </w:r>
      <w:r w:rsidRPr="002A5321">
        <w:t>Melakukan autentikasi terhadap akses</w:t>
      </w:r>
    </w:p>
    <w:p w14:paraId="7F92BD7D" w14:textId="7F9D9B6D" w:rsidR="00FC24F3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C. Supervisor</w:t>
      </w:r>
    </w:p>
    <w:p w14:paraId="38E4AAA4" w14:textId="5C60AE17" w:rsidR="00FC24F3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B.  STAR</w:t>
      </w:r>
    </w:p>
    <w:p w14:paraId="1AF06FE9" w14:textId="77777777" w:rsidR="00FC24F3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B. Resource sharing.</w:t>
      </w:r>
    </w:p>
    <w:p w14:paraId="107C1F24" w14:textId="59A86D8E" w:rsidR="00FC24F3" w:rsidRDefault="00FC24F3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E. Fiber Optic.</w:t>
      </w:r>
    </w:p>
    <w:p w14:paraId="19F16452" w14:textId="3BC849F6" w:rsidR="00FC24F3" w:rsidRDefault="0010319B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A.</w:t>
      </w:r>
      <w:r w:rsidRPr="00ED17A2">
        <w:t xml:space="preserve"> </w:t>
      </w:r>
      <w:r w:rsidRPr="00ED1248">
        <w:t>Pembentukan manajemen file yang lebih terstruktu</w:t>
      </w:r>
      <w:r>
        <w:t>r</w:t>
      </w:r>
    </w:p>
    <w:p w14:paraId="67B8DD91" w14:textId="017F007D" w:rsidR="0010319B" w:rsidRDefault="0010319B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left="1560" w:hanging="390"/>
      </w:pPr>
      <w:r>
        <w:t>A.</w:t>
      </w:r>
      <w:r w:rsidRPr="00ED17A2">
        <w:t xml:space="preserve"> </w:t>
      </w:r>
      <w:r>
        <w:t>Teks</w:t>
      </w:r>
    </w:p>
    <w:p w14:paraId="10AD403E" w14:textId="61864D8B" w:rsidR="0010319B" w:rsidRDefault="0010319B" w:rsidP="0010319B">
      <w:pPr>
        <w:pStyle w:val="ListParagraph"/>
        <w:numPr>
          <w:ilvl w:val="0"/>
          <w:numId w:val="4"/>
        </w:numPr>
        <w:tabs>
          <w:tab w:val="left" w:pos="1560"/>
        </w:tabs>
        <w:spacing w:before="32"/>
        <w:ind w:hanging="203"/>
      </w:pPr>
      <w:r>
        <w:t>B. Remote Access</w:t>
      </w:r>
    </w:p>
    <w:p w14:paraId="42E0B62C" w14:textId="77777777" w:rsidR="00E670FB" w:rsidRDefault="00E670FB" w:rsidP="00C47FAE">
      <w:pPr>
        <w:spacing w:before="32"/>
        <w:ind w:left="360" w:firstLine="653"/>
      </w:pPr>
    </w:p>
    <w:p w14:paraId="41B984E2" w14:textId="77777777" w:rsidR="00E670FB" w:rsidRDefault="00E670FB" w:rsidP="00C47FAE">
      <w:pPr>
        <w:spacing w:before="32"/>
        <w:ind w:left="360" w:firstLine="653"/>
      </w:pPr>
    </w:p>
    <w:p w14:paraId="052BB636" w14:textId="77777777" w:rsidR="00E670FB" w:rsidRDefault="00E670FB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>II. ESSAI</w:t>
      </w:r>
      <w:r w:rsidRPr="00153D66">
        <w:rPr>
          <w:rFonts w:ascii="Arial" w:eastAsia="Arial" w:hAnsi="Arial" w:cs="Arial"/>
          <w:b/>
          <w:spacing w:val="1"/>
          <w:sz w:val="22"/>
          <w:szCs w:val="22"/>
          <w:highlight w:val="yellow"/>
        </w:rPr>
        <w:t xml:space="preserve"> !</w:t>
      </w:r>
    </w:p>
    <w:p w14:paraId="78F9DC80" w14:textId="77777777" w:rsidR="003315E8" w:rsidRPr="00153D66" w:rsidRDefault="003315E8" w:rsidP="00E670FB">
      <w:pPr>
        <w:spacing w:before="32"/>
        <w:ind w:left="1013"/>
        <w:rPr>
          <w:rFonts w:ascii="Arial" w:eastAsia="Arial" w:hAnsi="Arial" w:cs="Arial"/>
          <w:b/>
          <w:spacing w:val="1"/>
          <w:sz w:val="22"/>
          <w:szCs w:val="22"/>
        </w:rPr>
      </w:pPr>
    </w:p>
    <w:p w14:paraId="248D251F" w14:textId="02286329" w:rsidR="003315E8" w:rsidRDefault="0010319B" w:rsidP="0010319B">
      <w:pPr>
        <w:pStyle w:val="ListParagraph"/>
        <w:numPr>
          <w:ilvl w:val="0"/>
          <w:numId w:val="5"/>
        </w:numPr>
        <w:spacing w:before="32"/>
      </w:pPr>
      <w:r w:rsidRPr="0010319B">
        <w:t>Jaringan komputer adalah kumpulan perangkat komputer yang saling terhubung satu sama lain untuk berbagi sumber daya dan berkomunikasi</w:t>
      </w:r>
    </w:p>
    <w:p w14:paraId="10BAA758" w14:textId="77777777" w:rsidR="0010319B" w:rsidRDefault="0010319B" w:rsidP="0010319B">
      <w:pPr>
        <w:pStyle w:val="ListParagraph"/>
        <w:numPr>
          <w:ilvl w:val="0"/>
          <w:numId w:val="5"/>
        </w:numPr>
        <w:spacing w:before="32"/>
      </w:pPr>
      <w:r>
        <w:t>beberapa perangkat keras dan perangkat lunak dasar, di antaranya:</w:t>
      </w:r>
    </w:p>
    <w:p w14:paraId="5E387019" w14:textId="3B26FDFC" w:rsidR="0010319B" w:rsidRDefault="0010319B" w:rsidP="0010319B">
      <w:pPr>
        <w:pStyle w:val="ListParagraph"/>
        <w:numPr>
          <w:ilvl w:val="1"/>
          <w:numId w:val="4"/>
        </w:numPr>
        <w:spacing w:before="32"/>
        <w:ind w:left="1800"/>
      </w:pPr>
      <w:r>
        <w:t>Perangkat Keras:</w:t>
      </w:r>
    </w:p>
    <w:p w14:paraId="1C37725D" w14:textId="39A9D8E1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Komputer: Setiap komputer dalam jaringan membutuhkan perangkat keras dasar, seperti CPU, RAM, hard drive, dan perangkat I/O.</w:t>
      </w:r>
    </w:p>
    <w:p w14:paraId="2025A2F5" w14:textId="68E89AC2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NIC (Network Interface Card): NIC adalah kartu yang memungkinkan komputer untuk terhubung ke jaringan.</w:t>
      </w:r>
    </w:p>
    <w:p w14:paraId="5EE95051" w14:textId="77777777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Kabel atau nirkabel: Jaringan dapat dihubungkan menggunakan kabel Ethernet atau secara nirkabel menggunakan Wi-Fi.</w:t>
      </w:r>
    </w:p>
    <w:p w14:paraId="37BB1FEC" w14:textId="77777777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Perangkat jaringan lainnya: Perangkat lain seperti router, switch, dan hub mungkin diperlukan tergantung pada topologi dan kebutuhan jaringan.</w:t>
      </w:r>
    </w:p>
    <w:p w14:paraId="3614A022" w14:textId="77777777" w:rsidR="0010319B" w:rsidRDefault="0010319B">
      <w:pPr>
        <w:rPr>
          <w:rFonts w:ascii="Calibri" w:eastAsia="Calibri" w:hAnsi="Calibri"/>
          <w:sz w:val="22"/>
          <w:szCs w:val="22"/>
        </w:rPr>
      </w:pPr>
      <w:r>
        <w:br w:type="page"/>
      </w:r>
    </w:p>
    <w:p w14:paraId="20C47B2D" w14:textId="6707ECCF" w:rsidR="0010319B" w:rsidRDefault="0010319B" w:rsidP="0010319B">
      <w:pPr>
        <w:pStyle w:val="ListParagraph"/>
        <w:numPr>
          <w:ilvl w:val="1"/>
          <w:numId w:val="4"/>
        </w:numPr>
        <w:spacing w:before="32"/>
        <w:ind w:left="1800"/>
      </w:pPr>
      <w:r>
        <w:lastRenderedPageBreak/>
        <w:t>Perangkat Lunak:</w:t>
      </w:r>
    </w:p>
    <w:p w14:paraId="6377A06A" w14:textId="77777777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Sistem operasi jaringan: Sistem operasi jaringan diperlukan untuk mengelola dan mengontrol jaringan. Beberapa contoh sistem operasi jaringan populer adalah Windows Server, Linux, dan macOS Server.</w:t>
      </w:r>
    </w:p>
    <w:p w14:paraId="7F51FA17" w14:textId="77777777" w:rsidR="0010319B" w:rsidRDefault="0010319B" w:rsidP="0010319B">
      <w:pPr>
        <w:pStyle w:val="ListParagraph"/>
        <w:numPr>
          <w:ilvl w:val="0"/>
          <w:numId w:val="6"/>
        </w:numPr>
        <w:spacing w:before="32"/>
      </w:pPr>
      <w:r>
        <w:t>Protokol jaringan: Protokol jaringan seperti TCP/IP diperlukan untuk memungkinkan perangkat berkomunikasi satu sama lain.</w:t>
      </w:r>
    </w:p>
    <w:p w14:paraId="55D5CB3C" w14:textId="06F440AA" w:rsidR="003315E8" w:rsidRDefault="0010319B" w:rsidP="0010319B">
      <w:pPr>
        <w:pStyle w:val="ListParagraph"/>
        <w:numPr>
          <w:ilvl w:val="0"/>
          <w:numId w:val="6"/>
        </w:numPr>
        <w:spacing w:before="32"/>
      </w:pPr>
      <w:r>
        <w:t>Aplikasi jaringan: Berbagai aplikasi jaringan tersedia untuk berbagai tujuan, seperti berbagi file, email, dan akses internet</w:t>
      </w:r>
    </w:p>
    <w:p w14:paraId="61BEF95B" w14:textId="35F116CA" w:rsidR="0010319B" w:rsidRDefault="0010319B" w:rsidP="0010319B">
      <w:pPr>
        <w:pStyle w:val="ListParagraph"/>
        <w:numPr>
          <w:ilvl w:val="0"/>
          <w:numId w:val="5"/>
        </w:numPr>
        <w:spacing w:before="32"/>
      </w:pPr>
      <w:r>
        <w:t>Ada 6 Topology Jaringan Komputer</w:t>
      </w:r>
    </w:p>
    <w:p w14:paraId="04B3B211" w14:textId="0370EA98" w:rsidR="0010319B" w:rsidRDefault="00F26FA7" w:rsidP="00F26FA7">
      <w:pPr>
        <w:pStyle w:val="ListParagraph"/>
        <w:numPr>
          <w:ilvl w:val="0"/>
          <w:numId w:val="8"/>
        </w:numPr>
        <w:spacing w:before="32"/>
      </w:pPr>
      <w:r>
        <w:t>Topology Bus</w:t>
      </w:r>
    </w:p>
    <w:p w14:paraId="062AE33D" w14:textId="4DD97A78" w:rsidR="00F26FA7" w:rsidRDefault="00F26FA7" w:rsidP="00F26FA7">
      <w:pPr>
        <w:pStyle w:val="ListParagraph"/>
        <w:spacing w:before="32"/>
        <w:ind w:left="1733"/>
      </w:pPr>
      <w:r>
        <w:t xml:space="preserve">Perangkat terhubung ke kabel pusat </w:t>
      </w:r>
      <w:r>
        <w:t>Tunggal.</w:t>
      </w:r>
    </w:p>
    <w:p w14:paraId="5DC5826B" w14:textId="111CA968" w:rsidR="00F26FA7" w:rsidRDefault="00CE066D" w:rsidP="00F26FA7">
      <w:pPr>
        <w:pStyle w:val="ListParagraph"/>
        <w:spacing w:before="32"/>
        <w:ind w:left="1733"/>
      </w:pPr>
      <w:r>
        <w:rPr>
          <w:noProof/>
        </w:rPr>
        <w:drawing>
          <wp:inline distT="0" distB="0" distL="0" distR="0" wp14:anchorId="139BBAD9" wp14:editId="6363EB9E">
            <wp:extent cx="3810000" cy="2057400"/>
            <wp:effectExtent l="0" t="0" r="0" b="0"/>
            <wp:docPr id="1983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674" cy="20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52E" w14:textId="29F97C4D" w:rsidR="00F26FA7" w:rsidRDefault="00F26FA7" w:rsidP="00F26FA7">
      <w:pPr>
        <w:pStyle w:val="ListParagraph"/>
        <w:numPr>
          <w:ilvl w:val="0"/>
          <w:numId w:val="8"/>
        </w:numPr>
        <w:spacing w:before="32"/>
      </w:pPr>
      <w:r>
        <w:t>Topology Bintang</w:t>
      </w:r>
    </w:p>
    <w:p w14:paraId="0A8B16F6" w14:textId="2B3C343F" w:rsidR="00F26FA7" w:rsidRDefault="00F26FA7" w:rsidP="00F26FA7">
      <w:pPr>
        <w:pStyle w:val="ListParagraph"/>
        <w:spacing w:before="32"/>
        <w:ind w:left="1733"/>
      </w:pPr>
      <w:r>
        <w:t>Perangkat terhubung ke perangkat pusat, seperti hub atau switch</w:t>
      </w:r>
      <w:r>
        <w:t>.</w:t>
      </w:r>
    </w:p>
    <w:p w14:paraId="3E710817" w14:textId="510A1192" w:rsidR="00CE066D" w:rsidRDefault="00CE066D" w:rsidP="00F26FA7">
      <w:pPr>
        <w:pStyle w:val="ListParagraph"/>
        <w:spacing w:before="32"/>
        <w:ind w:left="1733"/>
      </w:pPr>
      <w:r>
        <w:rPr>
          <w:noProof/>
        </w:rPr>
        <w:drawing>
          <wp:inline distT="0" distB="0" distL="0" distR="0" wp14:anchorId="62208E24" wp14:editId="2836954A">
            <wp:extent cx="3810000" cy="2143125"/>
            <wp:effectExtent l="0" t="0" r="0" b="9525"/>
            <wp:docPr id="2035740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A221" w14:textId="181B3F5F" w:rsidR="00F26FA7" w:rsidRDefault="00F26FA7" w:rsidP="00F26FA7">
      <w:pPr>
        <w:pStyle w:val="ListParagraph"/>
        <w:numPr>
          <w:ilvl w:val="0"/>
          <w:numId w:val="8"/>
        </w:numPr>
        <w:spacing w:before="32"/>
      </w:pPr>
      <w:r>
        <w:t>Topology Cincin</w:t>
      </w:r>
    </w:p>
    <w:p w14:paraId="1B1E057F" w14:textId="6BE09191" w:rsidR="00F26FA7" w:rsidRDefault="00F26FA7" w:rsidP="00F26FA7">
      <w:pPr>
        <w:pStyle w:val="ListParagraph"/>
        <w:spacing w:before="32"/>
        <w:ind w:left="1733"/>
      </w:pPr>
      <w:r>
        <w:t>Perangkat terhubung dalam lingkaran, dengan data mengalir dalam satu arah</w:t>
      </w:r>
    </w:p>
    <w:p w14:paraId="5F4C3858" w14:textId="76794F29" w:rsidR="00CE066D" w:rsidRDefault="00CE066D" w:rsidP="00F26FA7">
      <w:pPr>
        <w:pStyle w:val="ListParagraph"/>
        <w:spacing w:before="32"/>
        <w:ind w:left="1733"/>
      </w:pPr>
      <w:r>
        <w:rPr>
          <w:noProof/>
        </w:rPr>
        <w:lastRenderedPageBreak/>
        <w:drawing>
          <wp:inline distT="0" distB="0" distL="0" distR="0" wp14:anchorId="7B95637C" wp14:editId="1A0C8C53">
            <wp:extent cx="4048125" cy="2782702"/>
            <wp:effectExtent l="0" t="0" r="0" b="0"/>
            <wp:docPr id="2071164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72" cy="27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1CF9" w14:textId="28D7162A" w:rsidR="00F26FA7" w:rsidRDefault="00F26FA7" w:rsidP="00F26FA7">
      <w:pPr>
        <w:pStyle w:val="ListParagraph"/>
        <w:numPr>
          <w:ilvl w:val="0"/>
          <w:numId w:val="8"/>
        </w:numPr>
        <w:spacing w:before="32"/>
      </w:pPr>
      <w:r>
        <w:t>Topology Pohon</w:t>
      </w:r>
    </w:p>
    <w:p w14:paraId="71063154" w14:textId="0866D10F" w:rsidR="00F26FA7" w:rsidRDefault="00F26FA7" w:rsidP="00F26FA7">
      <w:pPr>
        <w:pStyle w:val="ListParagraph"/>
        <w:spacing w:before="32"/>
        <w:ind w:left="1733"/>
      </w:pPr>
      <w:r>
        <w:t>Mirip dengan topologi bintang, tetapi dengan beberapa hub atau switch yang terhubung secara berjenjang</w:t>
      </w:r>
    </w:p>
    <w:p w14:paraId="5CCAD156" w14:textId="4D9182A4" w:rsidR="00CE066D" w:rsidRDefault="00CE066D" w:rsidP="00F26FA7">
      <w:pPr>
        <w:pStyle w:val="ListParagraph"/>
        <w:spacing w:before="32"/>
        <w:ind w:left="1733"/>
      </w:pPr>
      <w:r>
        <w:rPr>
          <w:noProof/>
        </w:rPr>
        <w:drawing>
          <wp:inline distT="0" distB="0" distL="0" distR="0" wp14:anchorId="50F130B7" wp14:editId="35BA8922">
            <wp:extent cx="2905125" cy="3058673"/>
            <wp:effectExtent l="0" t="0" r="0" b="8890"/>
            <wp:docPr id="703266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00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5D7C" w14:textId="1957C88F" w:rsidR="00F26FA7" w:rsidRDefault="00F26FA7" w:rsidP="00F26FA7">
      <w:pPr>
        <w:pStyle w:val="ListParagraph"/>
        <w:numPr>
          <w:ilvl w:val="0"/>
          <w:numId w:val="8"/>
        </w:numPr>
        <w:spacing w:before="32"/>
      </w:pPr>
      <w:r>
        <w:t>Topology Mesh</w:t>
      </w:r>
    </w:p>
    <w:p w14:paraId="21C7A5BE" w14:textId="1F16C931" w:rsidR="00F26FA7" w:rsidRDefault="00F26FA7" w:rsidP="00F26FA7">
      <w:pPr>
        <w:pStyle w:val="ListParagraph"/>
        <w:spacing w:before="32"/>
        <w:ind w:left="1733"/>
      </w:pPr>
      <w:r>
        <w:t>Perangkat terhubung satu sama lain dalam jaringan yang saling terhubung</w:t>
      </w:r>
    </w:p>
    <w:p w14:paraId="33FAF432" w14:textId="0A74F19A" w:rsidR="00CE066D" w:rsidRDefault="00CE066D" w:rsidP="00F26FA7">
      <w:pPr>
        <w:pStyle w:val="ListParagraph"/>
        <w:spacing w:before="32"/>
        <w:ind w:left="1733"/>
      </w:pPr>
      <w:r>
        <w:rPr>
          <w:noProof/>
        </w:rPr>
        <w:drawing>
          <wp:inline distT="0" distB="0" distL="0" distR="0" wp14:anchorId="4545242D" wp14:editId="208B11E7">
            <wp:extent cx="4695825" cy="2125060"/>
            <wp:effectExtent l="0" t="0" r="0" b="8890"/>
            <wp:docPr id="1320938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05" cy="212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27B5" w14:textId="69ABEB73" w:rsidR="0010319B" w:rsidRDefault="00F26FA7" w:rsidP="0010319B">
      <w:pPr>
        <w:pStyle w:val="ListParagraph"/>
        <w:numPr>
          <w:ilvl w:val="0"/>
          <w:numId w:val="5"/>
        </w:numPr>
        <w:spacing w:before="32"/>
      </w:pPr>
      <w:r>
        <w:lastRenderedPageBreak/>
        <w:t>Sistem Operasi</w:t>
      </w:r>
    </w:p>
    <w:p w14:paraId="251094D4" w14:textId="76F853E0" w:rsidR="00F26FA7" w:rsidRDefault="00F26FA7" w:rsidP="00F26FA7">
      <w:pPr>
        <w:pStyle w:val="ListParagraph"/>
        <w:numPr>
          <w:ilvl w:val="0"/>
          <w:numId w:val="9"/>
        </w:numPr>
        <w:spacing w:before="32"/>
      </w:pPr>
      <w:r>
        <w:t>Windows</w:t>
      </w:r>
    </w:p>
    <w:p w14:paraId="735D6C2C" w14:textId="10BFF1DE" w:rsidR="00F26FA7" w:rsidRDefault="00F26FA7" w:rsidP="00F26FA7">
      <w:pPr>
        <w:pStyle w:val="ListParagraph"/>
        <w:numPr>
          <w:ilvl w:val="0"/>
          <w:numId w:val="9"/>
        </w:numPr>
        <w:spacing w:before="32"/>
      </w:pPr>
      <w:r>
        <w:t>MacOS</w:t>
      </w:r>
    </w:p>
    <w:p w14:paraId="78EDE604" w14:textId="61CF1B31" w:rsidR="00F26FA7" w:rsidRDefault="00F26FA7" w:rsidP="00F26FA7">
      <w:pPr>
        <w:pStyle w:val="ListParagraph"/>
        <w:numPr>
          <w:ilvl w:val="0"/>
          <w:numId w:val="9"/>
        </w:numPr>
        <w:spacing w:before="32"/>
      </w:pPr>
      <w:r>
        <w:t>LinuxOS</w:t>
      </w:r>
    </w:p>
    <w:p w14:paraId="4871C392" w14:textId="543C66EF" w:rsidR="00F26FA7" w:rsidRDefault="00F26FA7" w:rsidP="00F26FA7">
      <w:pPr>
        <w:pStyle w:val="ListParagraph"/>
        <w:numPr>
          <w:ilvl w:val="0"/>
          <w:numId w:val="9"/>
        </w:numPr>
        <w:spacing w:before="32"/>
      </w:pPr>
      <w:r>
        <w:t>ChromeOS</w:t>
      </w:r>
    </w:p>
    <w:p w14:paraId="2B19E47A" w14:textId="447527D8" w:rsidR="00F26FA7" w:rsidRDefault="00F26FA7" w:rsidP="0010319B">
      <w:pPr>
        <w:pStyle w:val="ListParagraph"/>
        <w:numPr>
          <w:ilvl w:val="0"/>
          <w:numId w:val="5"/>
        </w:numPr>
        <w:spacing w:before="32"/>
      </w:pPr>
    </w:p>
    <w:tbl>
      <w:tblPr>
        <w:tblStyle w:val="TableGrid"/>
        <w:tblW w:w="0" w:type="auto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12"/>
      </w:tblGrid>
      <w:tr w:rsidR="00F26FA7" w14:paraId="7E7E3FDE" w14:textId="77777777" w:rsidTr="00F26FA7">
        <w:tc>
          <w:tcPr>
            <w:tcW w:w="5920" w:type="dxa"/>
          </w:tcPr>
          <w:p w14:paraId="589EEC1D" w14:textId="38ACA1E8" w:rsidR="00F26FA7" w:rsidRDefault="00F26FA7" w:rsidP="00F26FA7">
            <w:pPr>
              <w:pStyle w:val="ListParagraph"/>
              <w:spacing w:before="32"/>
              <w:ind w:left="0"/>
            </w:pPr>
            <w:r>
              <w:rPr>
                <w:noProof/>
              </w:rPr>
              <w:drawing>
                <wp:inline distT="0" distB="0" distL="0" distR="0" wp14:anchorId="51CC0B76" wp14:editId="73C6627F">
                  <wp:extent cx="2490659" cy="2857500"/>
                  <wp:effectExtent l="0" t="0" r="5080" b="0"/>
                  <wp:docPr id="257706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7060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929" cy="286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14:paraId="63D50719" w14:textId="4AB2907F" w:rsidR="00F26FA7" w:rsidRDefault="00F26FA7" w:rsidP="00F26FA7">
            <w:pPr>
              <w:pStyle w:val="ListParagraph"/>
              <w:spacing w:before="32"/>
              <w:ind w:left="0"/>
            </w:pPr>
            <w:r>
              <w:rPr>
                <w:noProof/>
              </w:rPr>
              <w:drawing>
                <wp:inline distT="0" distB="0" distL="0" distR="0" wp14:anchorId="3F5E320D" wp14:editId="75DE3F11">
                  <wp:extent cx="2452974" cy="2857500"/>
                  <wp:effectExtent l="0" t="0" r="5080" b="0"/>
                  <wp:docPr id="730161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1618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94" cy="285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2A6C0" w14:textId="77777777" w:rsidR="00E670FB" w:rsidRDefault="00E670FB" w:rsidP="00C47FAE">
      <w:pPr>
        <w:spacing w:before="32"/>
        <w:ind w:left="360" w:firstLine="653"/>
      </w:pPr>
    </w:p>
    <w:sectPr w:rsidR="00E670FB" w:rsidSect="0061552D">
      <w:headerReference w:type="even" r:id="rId17"/>
      <w:headerReference w:type="default" r:id="rId18"/>
      <w:footerReference w:type="default" r:id="rId19"/>
      <w:headerReference w:type="first" r:id="rId20"/>
      <w:pgSz w:w="11920" w:h="16840"/>
      <w:pgMar w:top="880" w:right="296" w:bottom="280" w:left="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FABB8" w14:textId="77777777" w:rsidR="0061552D" w:rsidRDefault="0061552D">
      <w:r>
        <w:separator/>
      </w:r>
    </w:p>
  </w:endnote>
  <w:endnote w:type="continuationSeparator" w:id="0">
    <w:p w14:paraId="5ABB27BB" w14:textId="77777777" w:rsidR="0061552D" w:rsidRDefault="0061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8345653"/>
      <w:docPartObj>
        <w:docPartGallery w:val="Page Numbers (Bottom of Page)"/>
        <w:docPartUnique/>
      </w:docPartObj>
    </w:sdtPr>
    <w:sdtEndPr>
      <w:rPr>
        <w:b/>
        <w:color w:val="808080" w:themeColor="background1" w:themeShade="80"/>
        <w:spacing w:val="60"/>
      </w:rPr>
    </w:sdtEndPr>
    <w:sdtContent>
      <w:p w14:paraId="680CCA79" w14:textId="77777777" w:rsidR="008E3D16" w:rsidRPr="008E3D16" w:rsidRDefault="008E3D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E3D16">
          <w:rPr>
            <w:b/>
          </w:rPr>
          <w:fldChar w:fldCharType="begin"/>
        </w:r>
        <w:r w:rsidRPr="008E3D16">
          <w:rPr>
            <w:b/>
          </w:rPr>
          <w:instrText xml:space="preserve"> PAGE   \* MERGEFORMAT </w:instrText>
        </w:r>
        <w:r w:rsidRPr="008E3D16">
          <w:rPr>
            <w:b/>
          </w:rPr>
          <w:fldChar w:fldCharType="separate"/>
        </w:r>
        <w:r w:rsidR="00D61537" w:rsidRPr="00D61537">
          <w:rPr>
            <w:b/>
            <w:bCs/>
            <w:noProof/>
          </w:rPr>
          <w:t>1</w:t>
        </w:r>
        <w:r w:rsidRPr="008E3D16">
          <w:rPr>
            <w:b/>
            <w:bCs/>
            <w:noProof/>
          </w:rPr>
          <w:fldChar w:fldCharType="end"/>
        </w:r>
        <w:r w:rsidRPr="008E3D16">
          <w:rPr>
            <w:b/>
            <w:bCs/>
          </w:rPr>
          <w:t xml:space="preserve"> | </w:t>
        </w:r>
        <w:r w:rsidRPr="008E3D16">
          <w:rPr>
            <w:b/>
            <w:color w:val="808080" w:themeColor="background1" w:themeShade="80"/>
            <w:spacing w:val="60"/>
          </w:rPr>
          <w:t>Jaringan Komputer</w:t>
        </w:r>
        <w:r w:rsidR="002F6823">
          <w:rPr>
            <w:b/>
            <w:color w:val="808080" w:themeColor="background1" w:themeShade="80"/>
            <w:spacing w:val="60"/>
          </w:rPr>
          <w:t xml:space="preserve"> (Reg.</w:t>
        </w:r>
        <w:r w:rsidR="00964FC4">
          <w:rPr>
            <w:b/>
            <w:color w:val="808080" w:themeColor="background1" w:themeShade="80"/>
            <w:spacing w:val="60"/>
          </w:rPr>
          <w:t>B</w:t>
        </w:r>
        <w:r w:rsidR="002F6823">
          <w:rPr>
            <w:b/>
            <w:color w:val="808080" w:themeColor="background1" w:themeShade="80"/>
            <w:spacing w:val="60"/>
          </w:rPr>
          <w:t>)</w:t>
        </w:r>
      </w:p>
    </w:sdtContent>
  </w:sdt>
  <w:p w14:paraId="4DC0649D" w14:textId="77777777" w:rsidR="00F74F4F" w:rsidRDefault="00F74F4F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A290B" w14:textId="77777777" w:rsidR="0061552D" w:rsidRDefault="0061552D">
      <w:r>
        <w:separator/>
      </w:r>
    </w:p>
  </w:footnote>
  <w:footnote w:type="continuationSeparator" w:id="0">
    <w:p w14:paraId="5F69CFEA" w14:textId="77777777" w:rsidR="0061552D" w:rsidRDefault="0061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FFC8" w14:textId="77777777" w:rsidR="003315E8" w:rsidRDefault="00000000">
    <w:pPr>
      <w:pStyle w:val="Header"/>
    </w:pPr>
    <w:r>
      <w:rPr>
        <w:noProof/>
      </w:rPr>
      <w:pict w14:anchorId="665663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1" o:spid="_x0000_s1027" type="#_x0000_t136" style="position:absolute;margin-left:0;margin-top:0;width:720.25pt;height:12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827FF" w14:textId="77777777" w:rsidR="003315E8" w:rsidRDefault="00000000">
    <w:pPr>
      <w:pStyle w:val="Header"/>
    </w:pPr>
    <w:r>
      <w:rPr>
        <w:noProof/>
      </w:rPr>
      <w:pict w14:anchorId="1B2E3F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2" o:spid="_x0000_s1028" type="#_x0000_t136" style="position:absolute;margin-left:0;margin-top:0;width:768.75pt;height:12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7219" w14:textId="77777777" w:rsidR="003315E8" w:rsidRDefault="00000000">
    <w:pPr>
      <w:pStyle w:val="Header"/>
    </w:pPr>
    <w:r>
      <w:rPr>
        <w:noProof/>
      </w:rPr>
      <w:pict w14:anchorId="583C4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6500" o:spid="_x0000_s1026" type="#_x0000_t136" style="position:absolute;margin-left:0;margin-top:0;width:720.25pt;height:12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QUIZ JARK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7A47"/>
    <w:multiLevelType w:val="hybridMultilevel"/>
    <w:tmpl w:val="10525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877"/>
    <w:multiLevelType w:val="hybridMultilevel"/>
    <w:tmpl w:val="2CA05522"/>
    <w:lvl w:ilvl="0" w:tplc="77068C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5F23"/>
    <w:multiLevelType w:val="hybridMultilevel"/>
    <w:tmpl w:val="F91678F4"/>
    <w:lvl w:ilvl="0" w:tplc="B11ADD58">
      <w:start w:val="1"/>
      <w:numFmt w:val="bullet"/>
      <w:lvlText w:val="-"/>
      <w:lvlJc w:val="left"/>
      <w:pPr>
        <w:ind w:left="1733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3" w15:restartNumberingAfterBreak="0">
    <w:nsid w:val="419A6DB8"/>
    <w:multiLevelType w:val="hybridMultilevel"/>
    <w:tmpl w:val="9D3215D8"/>
    <w:lvl w:ilvl="0" w:tplc="55D8D694">
      <w:start w:val="1"/>
      <w:numFmt w:val="lowerLetter"/>
      <w:lvlText w:val="%1."/>
      <w:lvlJc w:val="left"/>
      <w:pPr>
        <w:ind w:left="17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53" w:hanging="360"/>
      </w:pPr>
    </w:lvl>
    <w:lvl w:ilvl="2" w:tplc="3809001B" w:tentative="1">
      <w:start w:val="1"/>
      <w:numFmt w:val="lowerRoman"/>
      <w:lvlText w:val="%3."/>
      <w:lvlJc w:val="right"/>
      <w:pPr>
        <w:ind w:left="3173" w:hanging="180"/>
      </w:pPr>
    </w:lvl>
    <w:lvl w:ilvl="3" w:tplc="3809000F" w:tentative="1">
      <w:start w:val="1"/>
      <w:numFmt w:val="decimal"/>
      <w:lvlText w:val="%4."/>
      <w:lvlJc w:val="left"/>
      <w:pPr>
        <w:ind w:left="3893" w:hanging="360"/>
      </w:pPr>
    </w:lvl>
    <w:lvl w:ilvl="4" w:tplc="38090019" w:tentative="1">
      <w:start w:val="1"/>
      <w:numFmt w:val="lowerLetter"/>
      <w:lvlText w:val="%5."/>
      <w:lvlJc w:val="left"/>
      <w:pPr>
        <w:ind w:left="4613" w:hanging="360"/>
      </w:pPr>
    </w:lvl>
    <w:lvl w:ilvl="5" w:tplc="3809001B" w:tentative="1">
      <w:start w:val="1"/>
      <w:numFmt w:val="lowerRoman"/>
      <w:lvlText w:val="%6."/>
      <w:lvlJc w:val="right"/>
      <w:pPr>
        <w:ind w:left="5333" w:hanging="180"/>
      </w:pPr>
    </w:lvl>
    <w:lvl w:ilvl="6" w:tplc="3809000F" w:tentative="1">
      <w:start w:val="1"/>
      <w:numFmt w:val="decimal"/>
      <w:lvlText w:val="%7."/>
      <w:lvlJc w:val="left"/>
      <w:pPr>
        <w:ind w:left="6053" w:hanging="360"/>
      </w:pPr>
    </w:lvl>
    <w:lvl w:ilvl="7" w:tplc="38090019" w:tentative="1">
      <w:start w:val="1"/>
      <w:numFmt w:val="lowerLetter"/>
      <w:lvlText w:val="%8."/>
      <w:lvlJc w:val="left"/>
      <w:pPr>
        <w:ind w:left="6773" w:hanging="360"/>
      </w:pPr>
    </w:lvl>
    <w:lvl w:ilvl="8" w:tplc="38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4" w15:restartNumberingAfterBreak="0">
    <w:nsid w:val="52BD5AB2"/>
    <w:multiLevelType w:val="hybridMultilevel"/>
    <w:tmpl w:val="D312D666"/>
    <w:lvl w:ilvl="0" w:tplc="F1B6899E">
      <w:start w:val="1"/>
      <w:numFmt w:val="lowerLetter"/>
      <w:lvlText w:val="%1."/>
      <w:lvlJc w:val="left"/>
      <w:pPr>
        <w:ind w:left="17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53" w:hanging="360"/>
      </w:pPr>
    </w:lvl>
    <w:lvl w:ilvl="2" w:tplc="3809001B" w:tentative="1">
      <w:start w:val="1"/>
      <w:numFmt w:val="lowerRoman"/>
      <w:lvlText w:val="%3."/>
      <w:lvlJc w:val="right"/>
      <w:pPr>
        <w:ind w:left="3173" w:hanging="180"/>
      </w:pPr>
    </w:lvl>
    <w:lvl w:ilvl="3" w:tplc="3809000F" w:tentative="1">
      <w:start w:val="1"/>
      <w:numFmt w:val="decimal"/>
      <w:lvlText w:val="%4."/>
      <w:lvlJc w:val="left"/>
      <w:pPr>
        <w:ind w:left="3893" w:hanging="360"/>
      </w:pPr>
    </w:lvl>
    <w:lvl w:ilvl="4" w:tplc="38090019" w:tentative="1">
      <w:start w:val="1"/>
      <w:numFmt w:val="lowerLetter"/>
      <w:lvlText w:val="%5."/>
      <w:lvlJc w:val="left"/>
      <w:pPr>
        <w:ind w:left="4613" w:hanging="360"/>
      </w:pPr>
    </w:lvl>
    <w:lvl w:ilvl="5" w:tplc="3809001B" w:tentative="1">
      <w:start w:val="1"/>
      <w:numFmt w:val="lowerRoman"/>
      <w:lvlText w:val="%6."/>
      <w:lvlJc w:val="right"/>
      <w:pPr>
        <w:ind w:left="5333" w:hanging="180"/>
      </w:pPr>
    </w:lvl>
    <w:lvl w:ilvl="6" w:tplc="3809000F" w:tentative="1">
      <w:start w:val="1"/>
      <w:numFmt w:val="decimal"/>
      <w:lvlText w:val="%7."/>
      <w:lvlJc w:val="left"/>
      <w:pPr>
        <w:ind w:left="6053" w:hanging="360"/>
      </w:pPr>
    </w:lvl>
    <w:lvl w:ilvl="7" w:tplc="38090019" w:tentative="1">
      <w:start w:val="1"/>
      <w:numFmt w:val="lowerLetter"/>
      <w:lvlText w:val="%8."/>
      <w:lvlJc w:val="left"/>
      <w:pPr>
        <w:ind w:left="6773" w:hanging="360"/>
      </w:pPr>
    </w:lvl>
    <w:lvl w:ilvl="8" w:tplc="38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5" w15:restartNumberingAfterBreak="0">
    <w:nsid w:val="5DD450BE"/>
    <w:multiLevelType w:val="multilevel"/>
    <w:tmpl w:val="91DE62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0EB40D7"/>
    <w:multiLevelType w:val="hybridMultilevel"/>
    <w:tmpl w:val="8E107DE0"/>
    <w:lvl w:ilvl="0" w:tplc="F6C0DC42">
      <w:start w:val="2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53" w:hanging="360"/>
      </w:pPr>
    </w:lvl>
    <w:lvl w:ilvl="2" w:tplc="3809001B" w:tentative="1">
      <w:start w:val="1"/>
      <w:numFmt w:val="lowerRoman"/>
      <w:lvlText w:val="%3."/>
      <w:lvlJc w:val="right"/>
      <w:pPr>
        <w:ind w:left="3173" w:hanging="180"/>
      </w:pPr>
    </w:lvl>
    <w:lvl w:ilvl="3" w:tplc="3809000F" w:tentative="1">
      <w:start w:val="1"/>
      <w:numFmt w:val="decimal"/>
      <w:lvlText w:val="%4."/>
      <w:lvlJc w:val="left"/>
      <w:pPr>
        <w:ind w:left="3893" w:hanging="360"/>
      </w:pPr>
    </w:lvl>
    <w:lvl w:ilvl="4" w:tplc="38090019" w:tentative="1">
      <w:start w:val="1"/>
      <w:numFmt w:val="lowerLetter"/>
      <w:lvlText w:val="%5."/>
      <w:lvlJc w:val="left"/>
      <w:pPr>
        <w:ind w:left="4613" w:hanging="360"/>
      </w:pPr>
    </w:lvl>
    <w:lvl w:ilvl="5" w:tplc="3809001B" w:tentative="1">
      <w:start w:val="1"/>
      <w:numFmt w:val="lowerRoman"/>
      <w:lvlText w:val="%6."/>
      <w:lvlJc w:val="right"/>
      <w:pPr>
        <w:ind w:left="5333" w:hanging="180"/>
      </w:pPr>
    </w:lvl>
    <w:lvl w:ilvl="6" w:tplc="3809000F" w:tentative="1">
      <w:start w:val="1"/>
      <w:numFmt w:val="decimal"/>
      <w:lvlText w:val="%7."/>
      <w:lvlJc w:val="left"/>
      <w:pPr>
        <w:ind w:left="6053" w:hanging="360"/>
      </w:pPr>
    </w:lvl>
    <w:lvl w:ilvl="7" w:tplc="38090019" w:tentative="1">
      <w:start w:val="1"/>
      <w:numFmt w:val="lowerLetter"/>
      <w:lvlText w:val="%8."/>
      <w:lvlJc w:val="left"/>
      <w:pPr>
        <w:ind w:left="6773" w:hanging="360"/>
      </w:pPr>
    </w:lvl>
    <w:lvl w:ilvl="8" w:tplc="38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7" w15:restartNumberingAfterBreak="0">
    <w:nsid w:val="71B44B17"/>
    <w:multiLevelType w:val="hybridMultilevel"/>
    <w:tmpl w:val="5DBE9B5C"/>
    <w:lvl w:ilvl="0" w:tplc="4FA28EA8">
      <w:start w:val="1"/>
      <w:numFmt w:val="decimal"/>
      <w:lvlText w:val="%1."/>
      <w:lvlJc w:val="left"/>
      <w:pPr>
        <w:ind w:left="1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8" w15:restartNumberingAfterBreak="0">
    <w:nsid w:val="77C51DF2"/>
    <w:multiLevelType w:val="hybridMultilevel"/>
    <w:tmpl w:val="5DBE9B5C"/>
    <w:lvl w:ilvl="0" w:tplc="4FA28EA8">
      <w:start w:val="1"/>
      <w:numFmt w:val="decimal"/>
      <w:lvlText w:val="%1."/>
      <w:lvlJc w:val="left"/>
      <w:pPr>
        <w:ind w:left="13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num w:numId="1" w16cid:durableId="1838107740">
    <w:abstractNumId w:val="5"/>
  </w:num>
  <w:num w:numId="2" w16cid:durableId="803233431">
    <w:abstractNumId w:val="1"/>
  </w:num>
  <w:num w:numId="3" w16cid:durableId="1680354611">
    <w:abstractNumId w:val="0"/>
  </w:num>
  <w:num w:numId="4" w16cid:durableId="400762832">
    <w:abstractNumId w:val="8"/>
  </w:num>
  <w:num w:numId="5" w16cid:durableId="129052522">
    <w:abstractNumId w:val="7"/>
  </w:num>
  <w:num w:numId="6" w16cid:durableId="251813739">
    <w:abstractNumId w:val="2"/>
  </w:num>
  <w:num w:numId="7" w16cid:durableId="1771582163">
    <w:abstractNumId w:val="6"/>
  </w:num>
  <w:num w:numId="8" w16cid:durableId="788744184">
    <w:abstractNumId w:val="3"/>
  </w:num>
  <w:num w:numId="9" w16cid:durableId="1192495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4F"/>
    <w:rsid w:val="000145F0"/>
    <w:rsid w:val="0006601F"/>
    <w:rsid w:val="000720AA"/>
    <w:rsid w:val="000B7018"/>
    <w:rsid w:val="0010319B"/>
    <w:rsid w:val="00131C14"/>
    <w:rsid w:val="00153D66"/>
    <w:rsid w:val="00155C33"/>
    <w:rsid w:val="00184158"/>
    <w:rsid w:val="001F2EEA"/>
    <w:rsid w:val="0021553F"/>
    <w:rsid w:val="002249DD"/>
    <w:rsid w:val="00280188"/>
    <w:rsid w:val="002936FB"/>
    <w:rsid w:val="00294B33"/>
    <w:rsid w:val="002A5321"/>
    <w:rsid w:val="002D35A8"/>
    <w:rsid w:val="002F6823"/>
    <w:rsid w:val="003315E8"/>
    <w:rsid w:val="00353D63"/>
    <w:rsid w:val="0039713E"/>
    <w:rsid w:val="00440451"/>
    <w:rsid w:val="00452761"/>
    <w:rsid w:val="00454FB0"/>
    <w:rsid w:val="004838FF"/>
    <w:rsid w:val="00485F33"/>
    <w:rsid w:val="00496AB4"/>
    <w:rsid w:val="004A61E1"/>
    <w:rsid w:val="00513EE9"/>
    <w:rsid w:val="00523966"/>
    <w:rsid w:val="00534038"/>
    <w:rsid w:val="0056751D"/>
    <w:rsid w:val="005832FF"/>
    <w:rsid w:val="005A7A8A"/>
    <w:rsid w:val="005E30F6"/>
    <w:rsid w:val="005E37F3"/>
    <w:rsid w:val="005F5354"/>
    <w:rsid w:val="0061552D"/>
    <w:rsid w:val="006A26FD"/>
    <w:rsid w:val="00732740"/>
    <w:rsid w:val="00776238"/>
    <w:rsid w:val="00780257"/>
    <w:rsid w:val="008039C2"/>
    <w:rsid w:val="00841FEA"/>
    <w:rsid w:val="00855622"/>
    <w:rsid w:val="00855A3C"/>
    <w:rsid w:val="00856B04"/>
    <w:rsid w:val="00890D4B"/>
    <w:rsid w:val="008B2153"/>
    <w:rsid w:val="008E3D16"/>
    <w:rsid w:val="009643BC"/>
    <w:rsid w:val="00964FC4"/>
    <w:rsid w:val="00984E15"/>
    <w:rsid w:val="00A07A79"/>
    <w:rsid w:val="00A227B9"/>
    <w:rsid w:val="00AF50B2"/>
    <w:rsid w:val="00BD5D5B"/>
    <w:rsid w:val="00C0674C"/>
    <w:rsid w:val="00C118CA"/>
    <w:rsid w:val="00C41831"/>
    <w:rsid w:val="00C47FAE"/>
    <w:rsid w:val="00C52FE1"/>
    <w:rsid w:val="00C556FD"/>
    <w:rsid w:val="00CB4092"/>
    <w:rsid w:val="00CE066D"/>
    <w:rsid w:val="00D20883"/>
    <w:rsid w:val="00D61537"/>
    <w:rsid w:val="00D736DD"/>
    <w:rsid w:val="00D879F4"/>
    <w:rsid w:val="00E41867"/>
    <w:rsid w:val="00E670FB"/>
    <w:rsid w:val="00EC624A"/>
    <w:rsid w:val="00ED17A2"/>
    <w:rsid w:val="00EE64D8"/>
    <w:rsid w:val="00F008BB"/>
    <w:rsid w:val="00F26FA7"/>
    <w:rsid w:val="00F73948"/>
    <w:rsid w:val="00F74F4F"/>
    <w:rsid w:val="00FC0981"/>
    <w:rsid w:val="00FC24F3"/>
    <w:rsid w:val="00FC603B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98D20"/>
  <w15:docId w15:val="{C2B7AB11-8CF1-48A7-A7D3-A5F34EBD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esis">
    <w:name w:val="tesis"/>
    <w:basedOn w:val="Normal"/>
    <w:rsid w:val="00C47FAE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B4092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D16"/>
  </w:style>
  <w:style w:type="paragraph" w:styleId="Footer">
    <w:name w:val="footer"/>
    <w:basedOn w:val="Normal"/>
    <w:link w:val="FooterChar"/>
    <w:uiPriority w:val="99"/>
    <w:unhideWhenUsed/>
    <w:rsid w:val="008E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D16"/>
  </w:style>
  <w:style w:type="table" w:styleId="TableGrid">
    <w:name w:val="Table Grid"/>
    <w:basedOn w:val="TableNormal"/>
    <w:uiPriority w:val="59"/>
    <w:rsid w:val="00F26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622472-DDF8-459D-BAA5-450DD10A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Farizy</dc:creator>
  <cp:lastModifiedBy>Arif Suwadji</cp:lastModifiedBy>
  <cp:revision>2</cp:revision>
  <dcterms:created xsi:type="dcterms:W3CDTF">2024-05-04T04:48:00Z</dcterms:created>
  <dcterms:modified xsi:type="dcterms:W3CDTF">2024-05-04T04:48:00Z</dcterms:modified>
</cp:coreProperties>
</file>